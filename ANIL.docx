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F381" w14:textId="0CD704DD" w:rsidR="00595238" w:rsidRPr="00460D3D" w:rsidRDefault="007851D6" w:rsidP="00016610">
      <w:pPr>
        <w:pStyle w:val="Heading1"/>
        <w:spacing w:line="276" w:lineRule="auto"/>
        <w:ind w:left="-142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ANIL P N</w:t>
      </w:r>
      <w:r w:rsidR="00323992" w:rsidRPr="00460D3D">
        <w:rPr>
          <w:rFonts w:ascii="Arial" w:hAnsi="Arial" w:cs="Arial"/>
          <w:sz w:val="28"/>
          <w:szCs w:val="28"/>
        </w:rPr>
        <w:tab/>
      </w:r>
      <w:r w:rsidR="00323992" w:rsidRPr="00460D3D">
        <w:rPr>
          <w:rFonts w:ascii="Arial" w:hAnsi="Arial" w:cs="Arial"/>
          <w:sz w:val="28"/>
          <w:szCs w:val="28"/>
        </w:rPr>
        <w:tab/>
        <w:t xml:space="preserve">                              </w:t>
      </w:r>
      <w:r w:rsidR="00323992" w:rsidRPr="00460D3D">
        <w:rPr>
          <w:rFonts w:ascii="Arial" w:hAnsi="Arial" w:cs="Arial"/>
          <w:sz w:val="28"/>
          <w:szCs w:val="28"/>
        </w:rPr>
        <w:tab/>
      </w:r>
      <w:r w:rsidR="00323992" w:rsidRPr="00460D3D">
        <w:rPr>
          <w:rFonts w:ascii="Arial" w:hAnsi="Arial" w:cs="Arial"/>
          <w:sz w:val="28"/>
          <w:szCs w:val="28"/>
        </w:rPr>
        <w:tab/>
      </w:r>
      <w:r w:rsidR="00001445" w:rsidRPr="00460D3D">
        <w:rPr>
          <w:rFonts w:ascii="Arial" w:hAnsi="Arial" w:cs="Arial"/>
          <w:sz w:val="28"/>
          <w:szCs w:val="28"/>
        </w:rPr>
        <w:t xml:space="preserve">             </w:t>
      </w:r>
      <w:r w:rsidR="00323992" w:rsidRPr="00460D3D">
        <w:rPr>
          <w:rFonts w:ascii="Arial" w:hAnsi="Arial" w:cs="Arial"/>
          <w:sz w:val="28"/>
          <w:szCs w:val="28"/>
        </w:rPr>
        <w:t xml:space="preserve">  </w:t>
      </w:r>
      <w:r w:rsidR="00F57289" w:rsidRPr="00460D3D">
        <w:rPr>
          <w:rFonts w:ascii="Arial" w:hAnsi="Arial" w:cs="Arial"/>
          <w:sz w:val="28"/>
          <w:szCs w:val="28"/>
        </w:rPr>
        <w:t xml:space="preserve">            </w:t>
      </w:r>
      <w:r w:rsidR="00323992" w:rsidRPr="00460D3D">
        <w:rPr>
          <w:rFonts w:ascii="Arial" w:hAnsi="Arial" w:cs="Arial"/>
          <w:sz w:val="28"/>
          <w:szCs w:val="28"/>
        </w:rPr>
        <w:t xml:space="preserve"> </w:t>
      </w:r>
    </w:p>
    <w:p w14:paraId="22338DD5" w14:textId="6066B3C7" w:rsidR="002F0A8B" w:rsidRPr="001E3DF5" w:rsidRDefault="00595238" w:rsidP="00016610">
      <w:pPr>
        <w:pStyle w:val="Heading9"/>
        <w:tabs>
          <w:tab w:val="left" w:pos="993"/>
          <w:tab w:val="left" w:pos="1980"/>
        </w:tabs>
        <w:spacing w:line="276" w:lineRule="auto"/>
        <w:ind w:left="-142"/>
        <w:rPr>
          <w:rFonts w:cs="Arial"/>
          <w:b w:val="0"/>
          <w:sz w:val="24"/>
          <w:szCs w:val="24"/>
        </w:rPr>
      </w:pPr>
      <w:r w:rsidRPr="001E3DF5">
        <w:rPr>
          <w:rFonts w:cs="Arial"/>
          <w:bCs/>
          <w:sz w:val="24"/>
          <w:szCs w:val="24"/>
        </w:rPr>
        <w:t>E-mail</w:t>
      </w:r>
      <w:r w:rsidR="005C4380" w:rsidRPr="001E3DF5">
        <w:rPr>
          <w:rFonts w:cs="Arial"/>
          <w:bCs/>
          <w:sz w:val="24"/>
          <w:szCs w:val="24"/>
        </w:rPr>
        <w:t xml:space="preserve">       </w:t>
      </w:r>
      <w:r w:rsidR="00D2242B" w:rsidRPr="001E3DF5">
        <w:rPr>
          <w:rFonts w:cs="Arial"/>
          <w:bCs/>
          <w:sz w:val="24"/>
          <w:szCs w:val="24"/>
          <w:u w:val="single"/>
        </w:rPr>
        <w:t>:</w:t>
      </w:r>
      <w:r w:rsidR="00D2242B" w:rsidRPr="001E3DF5">
        <w:rPr>
          <w:rFonts w:cs="Arial"/>
          <w:bCs/>
          <w:color w:val="0000FF"/>
          <w:sz w:val="24"/>
          <w:szCs w:val="24"/>
          <w:u w:val="single"/>
        </w:rPr>
        <w:t xml:space="preserve"> </w:t>
      </w:r>
      <w:r w:rsidR="007851D6">
        <w:rPr>
          <w:rFonts w:cs="Arial"/>
          <w:b w:val="0"/>
          <w:bCs/>
          <w:color w:val="0000FF"/>
          <w:sz w:val="24"/>
          <w:szCs w:val="24"/>
          <w:u w:val="single"/>
        </w:rPr>
        <w:t>anilgowda3996@gmail.com</w:t>
      </w:r>
      <w:r w:rsidR="00F57289" w:rsidRPr="001E3DF5">
        <w:rPr>
          <w:rFonts w:cs="Arial"/>
          <w:b w:val="0"/>
          <w:sz w:val="24"/>
          <w:szCs w:val="24"/>
        </w:rPr>
        <w:t xml:space="preserve"> </w:t>
      </w:r>
    </w:p>
    <w:p w14:paraId="2ED4E26C" w14:textId="3E19901C" w:rsidR="00595238" w:rsidRPr="009F0EFB" w:rsidRDefault="00001445" w:rsidP="009F0EFB">
      <w:pPr>
        <w:pStyle w:val="Heading9"/>
        <w:tabs>
          <w:tab w:val="left" w:pos="1980"/>
        </w:tabs>
        <w:spacing w:line="276" w:lineRule="auto"/>
        <w:ind w:left="-142"/>
        <w:rPr>
          <w:rFonts w:cs="Arial"/>
          <w:b w:val="0"/>
          <w:bCs/>
        </w:rPr>
      </w:pPr>
      <w:r w:rsidRPr="001E3DF5">
        <w:rPr>
          <w:rFonts w:cs="Arial"/>
          <w:bCs/>
          <w:sz w:val="24"/>
          <w:szCs w:val="24"/>
        </w:rPr>
        <w:t>Mo</w:t>
      </w:r>
      <w:r w:rsidR="00595238" w:rsidRPr="001E3DF5">
        <w:rPr>
          <w:rFonts w:cs="Arial"/>
          <w:bCs/>
          <w:sz w:val="24"/>
          <w:szCs w:val="24"/>
        </w:rPr>
        <w:t>bile No</w:t>
      </w:r>
      <w:r w:rsidR="009F0EFB" w:rsidRPr="001E3DF5">
        <w:rPr>
          <w:rFonts w:cs="Arial"/>
          <w:b w:val="0"/>
          <w:bCs/>
          <w:sz w:val="24"/>
          <w:szCs w:val="24"/>
        </w:rPr>
        <w:t xml:space="preserve"> </w:t>
      </w:r>
      <w:r w:rsidR="00D2242B" w:rsidRPr="001E3DF5">
        <w:rPr>
          <w:rFonts w:cs="Arial"/>
          <w:bCs/>
          <w:sz w:val="24"/>
          <w:szCs w:val="24"/>
        </w:rPr>
        <w:t>:</w:t>
      </w:r>
      <w:r w:rsidR="009A1B4C" w:rsidRPr="001E3DF5">
        <w:rPr>
          <w:rFonts w:cs="Arial"/>
          <w:bCs/>
          <w:sz w:val="24"/>
          <w:szCs w:val="24"/>
        </w:rPr>
        <w:t xml:space="preserve"> </w:t>
      </w:r>
      <w:r w:rsidR="007851D6">
        <w:rPr>
          <w:rFonts w:cs="Arial"/>
          <w:b w:val="0"/>
          <w:bCs/>
          <w:sz w:val="24"/>
          <w:szCs w:val="24"/>
        </w:rPr>
        <w:t>9632352502</w:t>
      </w:r>
      <w:r w:rsidR="00BE5CC9" w:rsidRPr="001E3DF5">
        <w:rPr>
          <w:rFonts w:cs="Arial"/>
          <w:b w:val="0"/>
          <w:bCs/>
          <w:sz w:val="24"/>
          <w:szCs w:val="24"/>
        </w:rPr>
        <w:t xml:space="preserve">                                                                            </w:t>
      </w:r>
      <w:r w:rsidR="00B211DF" w:rsidRPr="001E3DF5">
        <w:rPr>
          <w:rFonts w:cs="Arial"/>
          <w:b w:val="0"/>
          <w:bCs/>
          <w:sz w:val="24"/>
          <w:szCs w:val="24"/>
        </w:rPr>
        <w:t xml:space="preserve"> </w:t>
      </w:r>
      <w:r w:rsidR="007F1761" w:rsidRPr="001E3DF5">
        <w:rPr>
          <w:rFonts w:cs="Arial"/>
          <w:b w:val="0"/>
          <w:bCs/>
          <w:sz w:val="24"/>
          <w:szCs w:val="24"/>
        </w:rPr>
        <w:t xml:space="preserve"> </w:t>
      </w:r>
      <w:r w:rsidR="009A1B4C" w:rsidRPr="001E3DF5">
        <w:rPr>
          <w:rFonts w:cs="Arial"/>
          <w:b w:val="0"/>
          <w:bCs/>
          <w:sz w:val="24"/>
          <w:szCs w:val="24"/>
        </w:rPr>
        <w:t xml:space="preserve"> </w:t>
      </w:r>
      <w:r w:rsidR="00B96810" w:rsidRPr="001E3DF5">
        <w:rPr>
          <w:rFonts w:cs="Arial"/>
          <w:b w:val="0"/>
          <w:bCs/>
          <w:sz w:val="24"/>
          <w:szCs w:val="24"/>
        </w:rPr>
        <w:t xml:space="preserve"> </w:t>
      </w:r>
    </w:p>
    <w:p w14:paraId="37FF0BFF" w14:textId="77777777" w:rsidR="00F857F8" w:rsidRDefault="00595238" w:rsidP="00B06807">
      <w:pPr>
        <w:pStyle w:val="Heading9"/>
        <w:tabs>
          <w:tab w:val="left" w:pos="1980"/>
        </w:tabs>
        <w:spacing w:line="276" w:lineRule="auto"/>
        <w:ind w:left="-450" w:firstLine="90"/>
        <w:rPr>
          <w:rFonts w:cs="Arial"/>
          <w:bCs/>
        </w:rPr>
      </w:pPr>
      <w:r>
        <w:rPr>
          <w:rFonts w:cs="Arial"/>
          <w:bCs/>
        </w:rPr>
        <w:t xml:space="preserve">   </w:t>
      </w:r>
    </w:p>
    <w:p w14:paraId="4E7C0968" w14:textId="77777777" w:rsidR="00595238" w:rsidRDefault="00595238" w:rsidP="00EC40B2">
      <w:pPr>
        <w:pStyle w:val="Heading9"/>
        <w:tabs>
          <w:tab w:val="left" w:pos="1980"/>
        </w:tabs>
        <w:spacing w:line="276" w:lineRule="auto"/>
        <w:ind w:left="-450" w:firstLine="90"/>
        <w:rPr>
          <w:rFonts w:cs="Arial"/>
          <w:bCs/>
        </w:rPr>
      </w:pPr>
      <w:r>
        <w:rPr>
          <w:rFonts w:cs="Arial"/>
          <w:bCs/>
        </w:rPr>
        <w:t xml:space="preserve">            </w:t>
      </w:r>
    </w:p>
    <w:p w14:paraId="0781B779" w14:textId="77777777" w:rsidR="00F34875" w:rsidRPr="00F34875" w:rsidRDefault="00F34875" w:rsidP="00F34875"/>
    <w:p w14:paraId="16684486" w14:textId="77777777" w:rsidR="0038335F" w:rsidRDefault="0038335F" w:rsidP="00EC40B2">
      <w:pPr>
        <w:pStyle w:val="Heading9"/>
        <w:tabs>
          <w:tab w:val="left" w:pos="1980"/>
        </w:tabs>
        <w:spacing w:line="276" w:lineRule="auto"/>
        <w:rPr>
          <w:rFonts w:cs="Arial"/>
          <w:b w:val="0"/>
          <w:bCs/>
        </w:rPr>
      </w:pPr>
    </w:p>
    <w:p w14:paraId="3919788F" w14:textId="77777777" w:rsidR="00323992" w:rsidRPr="007B6006" w:rsidRDefault="009E0BE9" w:rsidP="00EC40B2">
      <w:pPr>
        <w:pStyle w:val="Heading9"/>
        <w:tabs>
          <w:tab w:val="left" w:pos="1980"/>
        </w:tabs>
        <w:spacing w:line="276" w:lineRule="auto"/>
        <w:rPr>
          <w:rFonts w:cs="Arial"/>
          <w:b w:val="0"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D06DF56" wp14:editId="2BB29B11">
                <wp:simplePos x="0" y="0"/>
                <wp:positionH relativeFrom="column">
                  <wp:posOffset>-352425</wp:posOffset>
                </wp:positionH>
                <wp:positionV relativeFrom="paragraph">
                  <wp:posOffset>19049</wp:posOffset>
                </wp:positionV>
                <wp:extent cx="6688455" cy="0"/>
                <wp:effectExtent l="0" t="0" r="17145" b="1905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84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6435E" id="Line 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75pt,1.5pt" to="498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" strokeweight="1.5pt"/>
            </w:pict>
          </mc:Fallback>
        </mc:AlternateContent>
      </w:r>
      <w:r w:rsidR="00BE5CC9">
        <w:rPr>
          <w:rFonts w:cs="Arial"/>
          <w:b w:val="0"/>
          <w:bCs/>
        </w:rPr>
        <w:t xml:space="preserve">  </w:t>
      </w:r>
      <w:r w:rsidR="00B211DF">
        <w:rPr>
          <w:rFonts w:cs="Arial"/>
          <w:b w:val="0"/>
          <w:bCs/>
        </w:rPr>
        <w:t xml:space="preserve"> </w:t>
      </w:r>
      <w:r w:rsidR="00BE5CC9">
        <w:rPr>
          <w:rFonts w:cs="Arial"/>
          <w:b w:val="0"/>
          <w:bCs/>
        </w:rPr>
        <w:t xml:space="preserve">  </w:t>
      </w:r>
      <w:r w:rsidR="00323992" w:rsidRPr="00703F6F">
        <w:rPr>
          <w:rFonts w:cs="Arial"/>
          <w:b w:val="0"/>
          <w:bCs/>
        </w:rPr>
        <w:tab/>
      </w:r>
      <w:r w:rsidR="00323992" w:rsidRPr="00703F6F">
        <w:rPr>
          <w:rFonts w:cs="Arial"/>
          <w:b w:val="0"/>
          <w:bCs/>
        </w:rPr>
        <w:tab/>
        <w:t xml:space="preserve">                        </w:t>
      </w:r>
      <w:r w:rsidR="003042C4" w:rsidRPr="00703F6F">
        <w:rPr>
          <w:rFonts w:cs="Arial"/>
          <w:b w:val="0"/>
          <w:bCs/>
        </w:rPr>
        <w:t xml:space="preserve">            </w:t>
      </w:r>
      <w:r w:rsidR="00323992" w:rsidRPr="00703F6F">
        <w:rPr>
          <w:rFonts w:cs="Arial"/>
          <w:b w:val="0"/>
          <w:bCs/>
        </w:rPr>
        <w:t xml:space="preserve"> </w:t>
      </w:r>
      <w:r w:rsidR="009C2D77" w:rsidRPr="00703F6F">
        <w:rPr>
          <w:rFonts w:cs="Arial"/>
          <w:b w:val="0"/>
          <w:bCs/>
        </w:rPr>
        <w:t xml:space="preserve">  </w:t>
      </w:r>
      <w:r w:rsidR="00043338">
        <w:rPr>
          <w:rFonts w:cs="Arial"/>
          <w:b w:val="0"/>
          <w:bCs/>
        </w:rPr>
        <w:t xml:space="preserve">                        </w:t>
      </w:r>
      <w:r w:rsidR="000270EF">
        <w:rPr>
          <w:rFonts w:cs="Arial"/>
          <w:b w:val="0"/>
          <w:bCs/>
        </w:rPr>
        <w:t xml:space="preserve"> </w:t>
      </w:r>
      <w:r w:rsidR="00043338">
        <w:rPr>
          <w:rFonts w:cs="Arial"/>
          <w:b w:val="0"/>
          <w:bCs/>
        </w:rPr>
        <w:t xml:space="preserve"> </w:t>
      </w:r>
      <w:r w:rsidR="000270EF">
        <w:rPr>
          <w:rFonts w:cs="Arial"/>
          <w:b w:val="0"/>
          <w:bCs/>
        </w:rPr>
        <w:t xml:space="preserve"> </w:t>
      </w:r>
      <w:r w:rsidR="007F1761">
        <w:rPr>
          <w:rFonts w:cs="Arial"/>
          <w:b w:val="0"/>
          <w:bCs/>
        </w:rPr>
        <w:t xml:space="preserve">             </w:t>
      </w:r>
      <w:r w:rsidR="0002446F">
        <w:rPr>
          <w:rFonts w:cs="Arial"/>
          <w:b w:val="0"/>
          <w:bCs/>
        </w:rPr>
        <w:t xml:space="preserve"> </w:t>
      </w:r>
      <w:r w:rsidR="00043338">
        <w:rPr>
          <w:rFonts w:cs="Arial"/>
          <w:b w:val="0"/>
          <w:bCs/>
        </w:rPr>
        <w:t xml:space="preserve"> </w:t>
      </w:r>
      <w:r w:rsidR="00EE08CB" w:rsidRPr="00703F6F">
        <w:rPr>
          <w:rFonts w:cs="Arial"/>
          <w:b w:val="0"/>
          <w:bCs/>
        </w:rPr>
        <w:tab/>
      </w:r>
      <w:r w:rsidR="00EE08CB" w:rsidRPr="00703F6F">
        <w:rPr>
          <w:rFonts w:cs="Arial"/>
          <w:b w:val="0"/>
          <w:bCs/>
        </w:rPr>
        <w:tab/>
      </w:r>
      <w:r w:rsidR="00EE08CB" w:rsidRPr="00703F6F">
        <w:rPr>
          <w:rFonts w:cs="Arial"/>
          <w:b w:val="0"/>
          <w:bCs/>
        </w:rPr>
        <w:tab/>
      </w:r>
      <w:r w:rsidR="00EE08CB" w:rsidRPr="00703F6F">
        <w:rPr>
          <w:rFonts w:cs="Arial"/>
          <w:b w:val="0"/>
          <w:bCs/>
        </w:rPr>
        <w:tab/>
      </w:r>
      <w:r w:rsidR="00E20AD9">
        <w:rPr>
          <w:rFonts w:cs="Arial"/>
          <w:b w:val="0"/>
          <w:bCs/>
        </w:rPr>
        <w:t xml:space="preserve">                                                 </w:t>
      </w:r>
      <w:r w:rsidR="000270EF">
        <w:rPr>
          <w:rFonts w:cs="Arial"/>
          <w:b w:val="0"/>
          <w:bCs/>
        </w:rPr>
        <w:t xml:space="preserve"> </w:t>
      </w:r>
      <w:r w:rsidR="00E20AD9">
        <w:rPr>
          <w:rFonts w:cs="Arial"/>
          <w:b w:val="0"/>
          <w:bCs/>
        </w:rPr>
        <w:t xml:space="preserve"> </w:t>
      </w:r>
      <w:r w:rsidR="000270EF">
        <w:rPr>
          <w:rFonts w:cs="Arial"/>
          <w:b w:val="0"/>
          <w:bCs/>
        </w:rPr>
        <w:t xml:space="preserve"> </w:t>
      </w:r>
      <w:r w:rsidR="003042C4" w:rsidRPr="00703F6F">
        <w:t xml:space="preserve">                                                                                                          </w:t>
      </w:r>
      <w:r w:rsidR="00323992" w:rsidRPr="00703F6F">
        <w:t xml:space="preserve">   </w:t>
      </w:r>
    </w:p>
    <w:p w14:paraId="2132E26A" w14:textId="77777777" w:rsidR="005C4380" w:rsidRPr="00911948" w:rsidRDefault="0062283A" w:rsidP="00862CA3">
      <w:pPr>
        <w:pStyle w:val="BodyText3"/>
        <w:shd w:val="clear" w:color="auto" w:fill="DDD9C3" w:themeFill="background2" w:themeFillShade="E6"/>
        <w:spacing w:line="276" w:lineRule="auto"/>
        <w:ind w:left="-142"/>
        <w:jc w:val="left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911948">
        <w:rPr>
          <w:rFonts w:ascii="Times New Roman" w:hAnsi="Times New Roman"/>
          <w:b/>
          <w:color w:val="002060"/>
          <w:sz w:val="24"/>
          <w:szCs w:val="24"/>
          <w:u w:val="single"/>
        </w:rPr>
        <w:t>OBJECTIVE</w:t>
      </w:r>
      <w:r w:rsidR="00460D3D" w:rsidRPr="00911948">
        <w:rPr>
          <w:rFonts w:ascii="Times New Roman" w:hAnsi="Times New Roman"/>
        </w:rPr>
        <w:t xml:space="preserve">                        </w:t>
      </w:r>
    </w:p>
    <w:p w14:paraId="3824B587" w14:textId="77777777" w:rsidR="00A42FC5" w:rsidRPr="00911948" w:rsidRDefault="00F857F8" w:rsidP="00F857F8">
      <w:pPr>
        <w:tabs>
          <w:tab w:val="left" w:pos="3540"/>
        </w:tabs>
        <w:spacing w:line="276" w:lineRule="auto"/>
        <w:rPr>
          <w:sz w:val="16"/>
          <w:szCs w:val="16"/>
        </w:rPr>
      </w:pPr>
      <w:r w:rsidRPr="00911948">
        <w:rPr>
          <w:sz w:val="16"/>
          <w:szCs w:val="16"/>
        </w:rPr>
        <w:t xml:space="preserve">                    </w:t>
      </w:r>
    </w:p>
    <w:p w14:paraId="7354DEA5" w14:textId="77777777" w:rsidR="00EC40B2" w:rsidRPr="00911948" w:rsidRDefault="00A42FC5" w:rsidP="00F857F8">
      <w:pPr>
        <w:tabs>
          <w:tab w:val="left" w:pos="3540"/>
        </w:tabs>
        <w:spacing w:line="276" w:lineRule="auto"/>
      </w:pPr>
      <w:r w:rsidRPr="00911948">
        <w:t xml:space="preserve">                   </w:t>
      </w:r>
      <w:r w:rsidR="00F857F8" w:rsidRPr="00911948">
        <w:t xml:space="preserve"> To be a part of an organization where I can get exposure to new things and challenges which can help me enhance my knowledge and experience so that I can excel in this field and utilize my skill for the growth of the organization.</w:t>
      </w:r>
    </w:p>
    <w:p w14:paraId="19EE61A5" w14:textId="77777777" w:rsidR="00F857F8" w:rsidRPr="00911948" w:rsidRDefault="00F857F8" w:rsidP="00F857F8">
      <w:pPr>
        <w:tabs>
          <w:tab w:val="left" w:pos="3540"/>
        </w:tabs>
        <w:spacing w:line="276" w:lineRule="auto"/>
      </w:pPr>
    </w:p>
    <w:p w14:paraId="6924BA99" w14:textId="77777777" w:rsidR="0062283A" w:rsidRPr="00911948" w:rsidRDefault="005C4380" w:rsidP="00862CA3">
      <w:pPr>
        <w:shd w:val="clear" w:color="auto" w:fill="DDD9C3" w:themeFill="background2" w:themeFillShade="E6"/>
        <w:tabs>
          <w:tab w:val="right" w:pos="9360"/>
        </w:tabs>
        <w:spacing w:line="276" w:lineRule="auto"/>
        <w:ind w:left="-142"/>
        <w:rPr>
          <w:b/>
          <w:color w:val="002060"/>
          <w:u w:val="single"/>
        </w:rPr>
      </w:pPr>
      <w:r w:rsidRPr="00911948">
        <w:rPr>
          <w:b/>
          <w:color w:val="002060"/>
          <w:u w:val="single"/>
        </w:rPr>
        <w:t>PROFESSIONAL EXPERIENCE</w:t>
      </w:r>
    </w:p>
    <w:p w14:paraId="4117809C" w14:textId="77777777" w:rsidR="00D353E0" w:rsidRPr="00911948" w:rsidRDefault="00D353E0" w:rsidP="0091516B">
      <w:pPr>
        <w:spacing w:line="276" w:lineRule="auto"/>
        <w:ind w:left="360" w:hanging="810"/>
        <w:jc w:val="center"/>
        <w:rPr>
          <w:b/>
          <w:sz w:val="16"/>
          <w:szCs w:val="16"/>
        </w:rPr>
      </w:pPr>
    </w:p>
    <w:p w14:paraId="3DADB245" w14:textId="77C02B08" w:rsidR="0091516B" w:rsidRDefault="005F132D" w:rsidP="0091516B">
      <w:pPr>
        <w:spacing w:line="276" w:lineRule="auto"/>
        <w:ind w:left="360" w:hanging="502"/>
        <w:rPr>
          <w:b/>
        </w:rPr>
      </w:pPr>
      <w:r w:rsidRPr="0091516B">
        <w:rPr>
          <w:b/>
        </w:rPr>
        <w:t>Company Name</w:t>
      </w:r>
      <w:r w:rsidR="00125D73" w:rsidRPr="0091516B">
        <w:rPr>
          <w:b/>
        </w:rPr>
        <w:t xml:space="preserve"> </w:t>
      </w:r>
      <w:r w:rsidR="00AA55DF" w:rsidRPr="0091516B">
        <w:rPr>
          <w:b/>
        </w:rPr>
        <w:t xml:space="preserve"> </w:t>
      </w:r>
      <w:r w:rsidR="004E41B3" w:rsidRPr="0091516B">
        <w:rPr>
          <w:b/>
        </w:rPr>
        <w:t xml:space="preserve">  </w:t>
      </w:r>
      <w:r w:rsidR="00EC40B2" w:rsidRPr="0091516B">
        <w:rPr>
          <w:b/>
        </w:rPr>
        <w:t xml:space="preserve"> :  </w:t>
      </w:r>
      <w:r w:rsidR="00A563EF" w:rsidRPr="0091516B">
        <w:rPr>
          <w:b/>
        </w:rPr>
        <w:t>AUTO CNC MACHINING LTD</w:t>
      </w:r>
      <w:r w:rsidR="007B6006" w:rsidRPr="0091516B">
        <w:rPr>
          <w:b/>
        </w:rPr>
        <w:t xml:space="preserve"> (</w:t>
      </w:r>
      <w:r w:rsidR="007B6006" w:rsidRPr="0091516B">
        <w:rPr>
          <w:b/>
          <w:color w:val="141412"/>
        </w:rPr>
        <w:t>ISO-9001: 2015</w:t>
      </w:r>
      <w:r w:rsidR="007B6006" w:rsidRPr="0091516B">
        <w:rPr>
          <w:b/>
        </w:rPr>
        <w:t xml:space="preserve"> Certified</w:t>
      </w:r>
      <w:r w:rsidR="00527BA2">
        <w:rPr>
          <w:b/>
        </w:rPr>
        <w:t>)</w:t>
      </w:r>
      <w:r w:rsidR="007B6006" w:rsidRPr="0091516B">
        <w:rPr>
          <w:b/>
        </w:rPr>
        <w:t xml:space="preserve"> </w:t>
      </w:r>
    </w:p>
    <w:p w14:paraId="4B9CD37D" w14:textId="77777777" w:rsidR="005F132D" w:rsidRPr="0091516B" w:rsidRDefault="0091516B" w:rsidP="0091516B">
      <w:pPr>
        <w:spacing w:line="276" w:lineRule="auto"/>
        <w:ind w:left="360" w:hanging="502"/>
      </w:pPr>
      <w:r>
        <w:rPr>
          <w:b/>
        </w:rPr>
        <w:t xml:space="preserve">                                    Ace </w:t>
      </w:r>
      <w:r w:rsidR="009A459F">
        <w:rPr>
          <w:b/>
        </w:rPr>
        <w:t>M</w:t>
      </w:r>
      <w:r w:rsidR="009A459F" w:rsidRPr="0091516B">
        <w:rPr>
          <w:b/>
        </w:rPr>
        <w:t>icromati</w:t>
      </w:r>
      <w:r w:rsidR="009A459F">
        <w:rPr>
          <w:b/>
        </w:rPr>
        <w:t>c Group</w:t>
      </w:r>
      <w:r w:rsidR="009A459F" w:rsidRPr="0091516B">
        <w:rPr>
          <w:b/>
        </w:rPr>
        <w:t xml:space="preserve"> </w:t>
      </w:r>
      <w:r w:rsidR="009A459F">
        <w:rPr>
          <w:b/>
        </w:rPr>
        <w:t>Company</w:t>
      </w:r>
    </w:p>
    <w:p w14:paraId="5A6A34C1" w14:textId="54B62D58" w:rsidR="00C878B4" w:rsidRPr="0091516B" w:rsidRDefault="002B69CF" w:rsidP="0091516B">
      <w:pPr>
        <w:widowControl w:val="0"/>
        <w:spacing w:line="276" w:lineRule="auto"/>
        <w:ind w:left="360" w:hanging="502"/>
      </w:pPr>
      <w:r w:rsidRPr="0091516B">
        <w:rPr>
          <w:b/>
        </w:rPr>
        <w:t>Designation</w:t>
      </w:r>
      <w:r w:rsidR="004E41B3" w:rsidRPr="0091516B">
        <w:t xml:space="preserve">        </w:t>
      </w:r>
      <w:r w:rsidR="00CD7370" w:rsidRPr="0091516B">
        <w:t xml:space="preserve">   </w:t>
      </w:r>
      <w:r w:rsidR="005F132D" w:rsidRPr="0091516B">
        <w:rPr>
          <w:b/>
        </w:rPr>
        <w:t xml:space="preserve">: </w:t>
      </w:r>
      <w:r w:rsidR="00474F34" w:rsidRPr="0091516B">
        <w:rPr>
          <w:b/>
        </w:rPr>
        <w:t xml:space="preserve"> </w:t>
      </w:r>
      <w:r w:rsidR="00113331">
        <w:rPr>
          <w:b/>
        </w:rPr>
        <w:t>Diploma</w:t>
      </w:r>
      <w:r w:rsidR="009A459F" w:rsidRPr="0091516B">
        <w:rPr>
          <w:b/>
        </w:rPr>
        <w:t xml:space="preserve"> Trainee</w:t>
      </w:r>
      <w:r w:rsidR="00F857F8" w:rsidRPr="0091516B">
        <w:rPr>
          <w:b/>
        </w:rPr>
        <w:t xml:space="preserve"> (</w:t>
      </w:r>
      <w:r w:rsidR="007851D6">
        <w:rPr>
          <w:b/>
        </w:rPr>
        <w:t>Production &amp; Quality Assurance)</w:t>
      </w:r>
    </w:p>
    <w:p w14:paraId="3776C1DB" w14:textId="77777777" w:rsidR="00C878B4" w:rsidRDefault="00367EA8" w:rsidP="0091516B">
      <w:pPr>
        <w:widowControl w:val="0"/>
        <w:spacing w:line="276" w:lineRule="auto"/>
        <w:ind w:left="1560" w:hanging="1702"/>
      </w:pPr>
      <w:r w:rsidRPr="0091516B">
        <w:rPr>
          <w:b/>
        </w:rPr>
        <w:t xml:space="preserve">Company </w:t>
      </w:r>
      <w:r w:rsidR="000B1CC8" w:rsidRPr="0091516B">
        <w:rPr>
          <w:b/>
        </w:rPr>
        <w:t>Profile</w:t>
      </w:r>
      <w:r w:rsidR="00CD7370" w:rsidRPr="0091516B">
        <w:rPr>
          <w:b/>
        </w:rPr>
        <w:t xml:space="preserve">   </w:t>
      </w:r>
      <w:r w:rsidR="000B1CC8" w:rsidRPr="0091516B">
        <w:rPr>
          <w:b/>
        </w:rPr>
        <w:t>:</w:t>
      </w:r>
      <w:r w:rsidR="00EC40B2" w:rsidRPr="0091516B">
        <w:rPr>
          <w:b/>
          <w:bCs/>
        </w:rPr>
        <w:t xml:space="preserve"> </w:t>
      </w:r>
      <w:r w:rsidR="00F857F8" w:rsidRPr="0091516B">
        <w:rPr>
          <w:b/>
          <w:bCs/>
        </w:rPr>
        <w:t xml:space="preserve"> </w:t>
      </w:r>
      <w:r w:rsidR="002B6C2A" w:rsidRPr="0091516B">
        <w:t>Auto CNC Machining Ltd</w:t>
      </w:r>
      <w:r w:rsidR="00F90641" w:rsidRPr="0091516B">
        <w:t xml:space="preserve"> manufact</w:t>
      </w:r>
      <w:r w:rsidR="0091516B">
        <w:t>ures and supplies the precision</w:t>
      </w:r>
      <w:r w:rsidR="001E3DF5">
        <w:t xml:space="preserve"> </w:t>
      </w:r>
    </w:p>
    <w:p w14:paraId="61F7BE0E" w14:textId="77777777" w:rsidR="001E3DF5" w:rsidRDefault="001E3DF5" w:rsidP="001E3DF5">
      <w:pPr>
        <w:widowControl w:val="0"/>
        <w:spacing w:line="276" w:lineRule="auto"/>
        <w:ind w:left="1560" w:hanging="1702"/>
      </w:pPr>
      <w:r>
        <w:t xml:space="preserve">                                   </w:t>
      </w:r>
      <w:r w:rsidR="009A459F" w:rsidRPr="0091516B">
        <w:t>Machined</w:t>
      </w:r>
      <w:r w:rsidRPr="0091516B">
        <w:t xml:space="preserve"> </w:t>
      </w:r>
      <w:r>
        <w:t xml:space="preserve">   </w:t>
      </w:r>
      <w:r w:rsidRPr="0091516B">
        <w:t>parts and assembl</w:t>
      </w:r>
      <w:r>
        <w:t>ies for Auto, Medical &amp; General</w:t>
      </w:r>
    </w:p>
    <w:p w14:paraId="78431492" w14:textId="77777777" w:rsidR="001E3DF5" w:rsidRPr="0091516B" w:rsidRDefault="001E3DF5" w:rsidP="001E3DF5">
      <w:pPr>
        <w:widowControl w:val="0"/>
        <w:spacing w:line="276" w:lineRule="auto"/>
        <w:ind w:left="1560" w:hanging="1702"/>
      </w:pPr>
      <w:r>
        <w:t xml:space="preserve">                                   </w:t>
      </w:r>
      <w:r w:rsidRPr="0091516B">
        <w:t>Engineering sectors.</w:t>
      </w:r>
    </w:p>
    <w:p w14:paraId="40791E0C" w14:textId="658C7DE7" w:rsidR="004C61DE" w:rsidRPr="0091516B" w:rsidRDefault="004C61DE" w:rsidP="0091516B">
      <w:pPr>
        <w:widowControl w:val="0"/>
        <w:spacing w:line="276" w:lineRule="auto"/>
        <w:ind w:left="360" w:hanging="502"/>
      </w:pPr>
      <w:r w:rsidRPr="0091516B">
        <w:rPr>
          <w:b/>
        </w:rPr>
        <w:t xml:space="preserve">Duration           </w:t>
      </w:r>
      <w:r w:rsidR="00C878B4" w:rsidRPr="0091516B">
        <w:rPr>
          <w:b/>
        </w:rPr>
        <w:t xml:space="preserve"> </w:t>
      </w:r>
      <w:r w:rsidRPr="0091516B">
        <w:rPr>
          <w:b/>
        </w:rPr>
        <w:t xml:space="preserve"> </w:t>
      </w:r>
      <w:r w:rsidR="00CD7370" w:rsidRPr="0091516B">
        <w:rPr>
          <w:b/>
        </w:rPr>
        <w:t xml:space="preserve">   </w:t>
      </w:r>
      <w:r w:rsidRPr="0091516B">
        <w:rPr>
          <w:b/>
        </w:rPr>
        <w:t xml:space="preserve"> : </w:t>
      </w:r>
      <w:r w:rsidR="00F857F8" w:rsidRPr="0091516B">
        <w:rPr>
          <w:b/>
        </w:rPr>
        <w:t xml:space="preserve"> </w:t>
      </w:r>
      <w:r w:rsidR="007851D6">
        <w:t>6</w:t>
      </w:r>
      <w:r w:rsidR="007851D6" w:rsidRPr="007851D6">
        <w:rPr>
          <w:vertAlign w:val="superscript"/>
        </w:rPr>
        <w:t>th</w:t>
      </w:r>
      <w:r w:rsidR="007851D6">
        <w:t xml:space="preserve"> Jan</w:t>
      </w:r>
      <w:r w:rsidR="00F857F8" w:rsidRPr="0091516B">
        <w:t xml:space="preserve"> 20</w:t>
      </w:r>
      <w:r w:rsidR="006869A7" w:rsidRPr="0091516B">
        <w:t>21</w:t>
      </w:r>
      <w:r w:rsidRPr="0091516B">
        <w:t xml:space="preserve"> to till date</w:t>
      </w:r>
    </w:p>
    <w:p w14:paraId="018299B1" w14:textId="77777777" w:rsidR="00B06807" w:rsidRDefault="00B06807" w:rsidP="006869A7">
      <w:pPr>
        <w:widowControl w:val="0"/>
        <w:spacing w:line="276" w:lineRule="auto"/>
        <w:ind w:left="-142"/>
        <w:rPr>
          <w:b/>
          <w:u w:val="single"/>
        </w:rPr>
      </w:pPr>
    </w:p>
    <w:p w14:paraId="0A4EBAED" w14:textId="77777777" w:rsidR="009A1B4C" w:rsidRPr="00911948" w:rsidRDefault="00587398" w:rsidP="006869A7">
      <w:pPr>
        <w:widowControl w:val="0"/>
        <w:spacing w:line="276" w:lineRule="auto"/>
        <w:ind w:left="-142"/>
        <w:rPr>
          <w:b/>
          <w:bCs/>
          <w:color w:val="800000"/>
        </w:rPr>
      </w:pPr>
      <w:r w:rsidRPr="00911948">
        <w:rPr>
          <w:b/>
          <w:u w:val="single"/>
        </w:rPr>
        <w:t>Roles and Responsibility</w:t>
      </w:r>
      <w:r w:rsidR="001F2555" w:rsidRPr="00911948">
        <w:rPr>
          <w:b/>
          <w:bCs/>
          <w:color w:val="800000"/>
        </w:rPr>
        <w:t>:</w:t>
      </w:r>
    </w:p>
    <w:p w14:paraId="0965BC3E" w14:textId="77777777" w:rsidR="00EC02A7" w:rsidRPr="0091516B" w:rsidRDefault="009A1B4C" w:rsidP="00EC02A7">
      <w:pPr>
        <w:numPr>
          <w:ilvl w:val="0"/>
          <w:numId w:val="1"/>
        </w:numPr>
        <w:spacing w:line="276" w:lineRule="auto"/>
      </w:pPr>
      <w:r w:rsidRPr="0091516B">
        <w:rPr>
          <w:bCs/>
        </w:rPr>
        <w:t>Inspecting the parts (Final &amp; Line Inspection) using different sets of instruments and various measuring machines for its Quality assurance.</w:t>
      </w:r>
    </w:p>
    <w:p w14:paraId="1EF34099" w14:textId="77777777" w:rsidR="006869A7" w:rsidRPr="0091516B" w:rsidRDefault="006869A7" w:rsidP="006869A7">
      <w:pPr>
        <w:numPr>
          <w:ilvl w:val="0"/>
          <w:numId w:val="1"/>
        </w:numPr>
        <w:spacing w:line="276" w:lineRule="auto"/>
        <w:ind w:left="709" w:hanging="349"/>
      </w:pPr>
      <w:r w:rsidRPr="0091516B">
        <w:t>Handling internal rejections of the plant and deriving the corrective action and preventive action for the major rejections.</w:t>
      </w:r>
    </w:p>
    <w:p w14:paraId="7501F3E6" w14:textId="77777777" w:rsidR="009F0EFB" w:rsidRPr="0091516B" w:rsidRDefault="009F0EFB" w:rsidP="009A1B4C">
      <w:pPr>
        <w:numPr>
          <w:ilvl w:val="0"/>
          <w:numId w:val="1"/>
        </w:numPr>
        <w:spacing w:line="276" w:lineRule="auto"/>
      </w:pPr>
      <w:r w:rsidRPr="0091516B">
        <w:t>Maintaining strong strength in quality of product.</w:t>
      </w:r>
      <w:r w:rsidR="00911948" w:rsidRPr="0091516B">
        <w:t xml:space="preserve"> </w:t>
      </w:r>
    </w:p>
    <w:p w14:paraId="66F6BD98" w14:textId="6F291CCE" w:rsidR="006869A7" w:rsidRPr="0091516B" w:rsidRDefault="006869A7" w:rsidP="009A1B4C">
      <w:pPr>
        <w:numPr>
          <w:ilvl w:val="0"/>
          <w:numId w:val="1"/>
        </w:numPr>
        <w:spacing w:line="276" w:lineRule="auto"/>
      </w:pPr>
      <w:r w:rsidRPr="0091516B">
        <w:t>Advanced inspection methods using</w:t>
      </w:r>
      <w:r w:rsidRPr="0091516B">
        <w:rPr>
          <w:b/>
        </w:rPr>
        <w:t xml:space="preserve"> </w:t>
      </w:r>
      <w:r w:rsidR="00911948" w:rsidRPr="0091516B">
        <w:rPr>
          <w:b/>
        </w:rPr>
        <w:t xml:space="preserve"> FARO </w:t>
      </w:r>
      <w:r w:rsidRPr="0091516B">
        <w:t>and</w:t>
      </w:r>
      <w:r w:rsidR="00540224" w:rsidRPr="0091516B">
        <w:t xml:space="preserve"> </w:t>
      </w:r>
      <w:r w:rsidRPr="0091516B">
        <w:rPr>
          <w:b/>
        </w:rPr>
        <w:t>VMM</w:t>
      </w:r>
      <w:r w:rsidR="00540224" w:rsidRPr="0091516B">
        <w:rPr>
          <w:b/>
        </w:rPr>
        <w:t xml:space="preserve"> </w:t>
      </w:r>
      <w:r w:rsidR="00540224" w:rsidRPr="0091516B">
        <w:t xml:space="preserve"> (vision measuring machine).</w:t>
      </w:r>
    </w:p>
    <w:p w14:paraId="22D45C31" w14:textId="1C272123" w:rsidR="00540224" w:rsidRPr="0091516B" w:rsidRDefault="007851D6" w:rsidP="00540224">
      <w:pPr>
        <w:numPr>
          <w:ilvl w:val="0"/>
          <w:numId w:val="1"/>
        </w:numPr>
        <w:spacing w:line="276" w:lineRule="auto"/>
      </w:pPr>
      <w:r>
        <w:rPr>
          <w:b/>
        </w:rPr>
        <w:t>FARO by using CAM2 software</w:t>
      </w:r>
    </w:p>
    <w:p w14:paraId="47E193D3" w14:textId="77777777" w:rsidR="00540224" w:rsidRPr="0091516B" w:rsidRDefault="00540224" w:rsidP="00540224">
      <w:pPr>
        <w:numPr>
          <w:ilvl w:val="0"/>
          <w:numId w:val="1"/>
        </w:numPr>
        <w:spacing w:line="276" w:lineRule="auto"/>
      </w:pPr>
      <w:r w:rsidRPr="0091516B">
        <w:rPr>
          <w:b/>
        </w:rPr>
        <w:t>FAIR</w:t>
      </w:r>
      <w:r w:rsidRPr="0091516B">
        <w:t xml:space="preserve"> documentation of newly produced part.</w:t>
      </w:r>
    </w:p>
    <w:p w14:paraId="33F0DF31" w14:textId="77777777" w:rsidR="00540224" w:rsidRPr="0091516B" w:rsidRDefault="00540224" w:rsidP="00540224">
      <w:pPr>
        <w:numPr>
          <w:ilvl w:val="0"/>
          <w:numId w:val="1"/>
        </w:numPr>
        <w:spacing w:line="276" w:lineRule="auto"/>
      </w:pPr>
      <w:r w:rsidRPr="0091516B">
        <w:t>Developing corrective actions, solutions and improvements</w:t>
      </w:r>
    </w:p>
    <w:p w14:paraId="3AAF36F7" w14:textId="77777777" w:rsidR="00540224" w:rsidRPr="0091516B" w:rsidRDefault="00911948" w:rsidP="00540224">
      <w:pPr>
        <w:numPr>
          <w:ilvl w:val="0"/>
          <w:numId w:val="1"/>
        </w:numPr>
        <w:spacing w:line="276" w:lineRule="auto"/>
      </w:pPr>
      <w:r w:rsidRPr="0091516B">
        <w:t>Responsible for customer complaint analysis and interacting with customer to explain the failure analysis details.</w:t>
      </w:r>
    </w:p>
    <w:p w14:paraId="6EDC653D" w14:textId="77777777" w:rsidR="006869A7" w:rsidRPr="0091516B" w:rsidRDefault="00540224" w:rsidP="009A1B4C">
      <w:pPr>
        <w:numPr>
          <w:ilvl w:val="0"/>
          <w:numId w:val="1"/>
        </w:numPr>
        <w:spacing w:line="276" w:lineRule="auto"/>
      </w:pPr>
      <w:r w:rsidRPr="0091516B">
        <w:t>Quality planning</w:t>
      </w:r>
      <w:r w:rsidR="006869A7" w:rsidRPr="0091516B">
        <w:t>,</w:t>
      </w:r>
      <w:r w:rsidRPr="0091516B">
        <w:t xml:space="preserve"> </w:t>
      </w:r>
      <w:r w:rsidR="006869A7" w:rsidRPr="0091516B">
        <w:t>inspection cycle time reduction.</w:t>
      </w:r>
    </w:p>
    <w:p w14:paraId="1824C841" w14:textId="798AC4EF" w:rsidR="009A1B4C" w:rsidRPr="0091516B" w:rsidRDefault="009A1B4C" w:rsidP="00881A4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1516B">
        <w:rPr>
          <w:rFonts w:ascii="Times New Roman" w:hAnsi="Times New Roman" w:cs="Times New Roman"/>
        </w:rPr>
        <w:t xml:space="preserve">Making </w:t>
      </w:r>
      <w:r w:rsidR="007851D6">
        <w:rPr>
          <w:rFonts w:ascii="Times New Roman" w:hAnsi="Times New Roman" w:cs="Times New Roman"/>
        </w:rPr>
        <w:t xml:space="preserve">ISIR reports for initial sample of parts </w:t>
      </w:r>
    </w:p>
    <w:p w14:paraId="56231917" w14:textId="77777777" w:rsidR="009A1B4C" w:rsidRPr="0091516B" w:rsidRDefault="009A1B4C" w:rsidP="009A1B4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1516B">
        <w:rPr>
          <w:rFonts w:ascii="Times New Roman" w:hAnsi="Times New Roman" w:cs="Times New Roman"/>
        </w:rPr>
        <w:t xml:space="preserve">Working with senior managing team </w:t>
      </w:r>
      <w:r w:rsidR="0091516B">
        <w:rPr>
          <w:rFonts w:ascii="Times New Roman" w:hAnsi="Times New Roman" w:cs="Times New Roman"/>
        </w:rPr>
        <w:t>to improve Process and Quality.</w:t>
      </w:r>
    </w:p>
    <w:p w14:paraId="1B865908" w14:textId="1745C72A" w:rsidR="0038335F" w:rsidRPr="0091516B" w:rsidRDefault="009A1B4C" w:rsidP="0038335F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rFonts w:ascii="Times New Roman" w:hAnsi="Times New Roman"/>
          <w:sz w:val="24"/>
          <w:szCs w:val="24"/>
        </w:rPr>
      </w:pPr>
      <w:r w:rsidRPr="0091516B">
        <w:rPr>
          <w:rFonts w:ascii="Times New Roman" w:hAnsi="Times New Roman"/>
          <w:sz w:val="24"/>
          <w:szCs w:val="24"/>
        </w:rPr>
        <w:t xml:space="preserve">Involved in Development of new product and carry out Quality Inspection by using inspection instruments such as </w:t>
      </w:r>
      <w:r w:rsidR="007851D6">
        <w:rPr>
          <w:rFonts w:ascii="Times New Roman" w:hAnsi="Times New Roman"/>
          <w:sz w:val="24"/>
          <w:szCs w:val="24"/>
        </w:rPr>
        <w:t>FARO</w:t>
      </w:r>
      <w:r w:rsidRPr="0091516B">
        <w:rPr>
          <w:rFonts w:ascii="Times New Roman" w:hAnsi="Times New Roman"/>
          <w:sz w:val="24"/>
          <w:szCs w:val="24"/>
        </w:rPr>
        <w:t>,</w:t>
      </w:r>
      <w:r w:rsidR="006869A7" w:rsidRPr="0091516B">
        <w:rPr>
          <w:rFonts w:ascii="Times New Roman" w:hAnsi="Times New Roman"/>
          <w:sz w:val="24"/>
          <w:szCs w:val="24"/>
        </w:rPr>
        <w:t xml:space="preserve"> </w:t>
      </w:r>
      <w:r w:rsidR="009A459F" w:rsidRPr="0091516B">
        <w:rPr>
          <w:rFonts w:ascii="Times New Roman" w:hAnsi="Times New Roman"/>
          <w:sz w:val="24"/>
          <w:szCs w:val="24"/>
        </w:rPr>
        <w:t>VMM,</w:t>
      </w:r>
      <w:r w:rsidR="006869A7" w:rsidRPr="0091516B">
        <w:rPr>
          <w:rFonts w:ascii="Times New Roman" w:hAnsi="Times New Roman"/>
          <w:sz w:val="24"/>
          <w:szCs w:val="24"/>
        </w:rPr>
        <w:t xml:space="preserve"> </w:t>
      </w:r>
      <w:r w:rsidRPr="0091516B">
        <w:rPr>
          <w:rFonts w:ascii="Times New Roman" w:hAnsi="Times New Roman"/>
          <w:sz w:val="24"/>
          <w:szCs w:val="24"/>
        </w:rPr>
        <w:t>height gauge, bore gauge</w:t>
      </w:r>
      <w:r w:rsidR="006414C7">
        <w:rPr>
          <w:rFonts w:ascii="Times New Roman" w:hAnsi="Times New Roman"/>
          <w:sz w:val="24"/>
          <w:szCs w:val="24"/>
        </w:rPr>
        <w:t>s,</w:t>
      </w:r>
      <w:r w:rsidRPr="0091516B">
        <w:rPr>
          <w:rFonts w:ascii="Times New Roman" w:hAnsi="Times New Roman"/>
          <w:sz w:val="24"/>
          <w:szCs w:val="24"/>
        </w:rPr>
        <w:t xml:space="preserve"> </w:t>
      </w:r>
      <w:r w:rsidR="006414C7">
        <w:rPr>
          <w:rFonts w:ascii="Times New Roman" w:hAnsi="Times New Roman"/>
          <w:sz w:val="24"/>
          <w:szCs w:val="24"/>
        </w:rPr>
        <w:t xml:space="preserve">thread plug gauges, thread ring gauges, bevel protractor, </w:t>
      </w:r>
      <w:proofErr w:type="spellStart"/>
      <w:r w:rsidR="006414C7">
        <w:rPr>
          <w:rFonts w:ascii="Times New Roman" w:hAnsi="Times New Roman"/>
          <w:sz w:val="24"/>
          <w:szCs w:val="24"/>
        </w:rPr>
        <w:t>trimos</w:t>
      </w:r>
      <w:proofErr w:type="spellEnd"/>
      <w:r w:rsidR="006414C7">
        <w:rPr>
          <w:rFonts w:ascii="Times New Roman" w:hAnsi="Times New Roman"/>
          <w:sz w:val="24"/>
          <w:szCs w:val="24"/>
        </w:rPr>
        <w:t xml:space="preserve"> etc..</w:t>
      </w:r>
    </w:p>
    <w:p w14:paraId="0C123AF0" w14:textId="77777777" w:rsidR="0038335F" w:rsidRDefault="0038335F" w:rsidP="0038335F">
      <w:pPr>
        <w:tabs>
          <w:tab w:val="right" w:pos="9360"/>
        </w:tabs>
        <w:jc w:val="both"/>
        <w:rPr>
          <w:sz w:val="20"/>
          <w:szCs w:val="20"/>
        </w:rPr>
      </w:pPr>
    </w:p>
    <w:p w14:paraId="326BB10D" w14:textId="77777777" w:rsidR="00F34875" w:rsidRPr="00911948" w:rsidRDefault="00F34875" w:rsidP="0038335F">
      <w:pPr>
        <w:tabs>
          <w:tab w:val="right" w:pos="9360"/>
        </w:tabs>
        <w:jc w:val="both"/>
        <w:rPr>
          <w:sz w:val="20"/>
          <w:szCs w:val="20"/>
        </w:rPr>
      </w:pPr>
    </w:p>
    <w:p w14:paraId="68740B79" w14:textId="77777777" w:rsidR="00895802" w:rsidRPr="00911948" w:rsidRDefault="00765CFB" w:rsidP="00F857F8">
      <w:pPr>
        <w:shd w:val="clear" w:color="auto" w:fill="DDD9C3" w:themeFill="background2" w:themeFillShade="E6"/>
        <w:tabs>
          <w:tab w:val="right" w:pos="9360"/>
        </w:tabs>
        <w:spacing w:line="276" w:lineRule="auto"/>
        <w:rPr>
          <w:b/>
          <w:color w:val="002060"/>
          <w:u w:val="single"/>
        </w:rPr>
      </w:pPr>
      <w:r w:rsidRPr="00911948">
        <w:rPr>
          <w:b/>
          <w:color w:val="002060"/>
          <w:u w:val="single"/>
        </w:rPr>
        <w:t>ACADEMIC CREDE</w:t>
      </w:r>
      <w:r w:rsidR="00895802" w:rsidRPr="00911948">
        <w:rPr>
          <w:b/>
          <w:color w:val="002060"/>
          <w:u w:val="single"/>
        </w:rPr>
        <w:t>NTIAL</w:t>
      </w:r>
      <w:r w:rsidR="00F857F8" w:rsidRPr="00911948">
        <w:rPr>
          <w:b/>
          <w:color w:val="002060"/>
          <w:u w:val="single"/>
        </w:rPr>
        <w:tab/>
      </w:r>
    </w:p>
    <w:p w14:paraId="46E9134C" w14:textId="77777777" w:rsidR="005C4380" w:rsidRPr="00911948" w:rsidRDefault="005C4380" w:rsidP="00EC40B2">
      <w:pPr>
        <w:spacing w:line="276" w:lineRule="auto"/>
        <w:rPr>
          <w:sz w:val="16"/>
          <w:szCs w:val="16"/>
        </w:rPr>
      </w:pPr>
    </w:p>
    <w:p w14:paraId="7A0F554A" w14:textId="2627115A" w:rsidR="00175BCD" w:rsidRDefault="00617A24" w:rsidP="00E4115D">
      <w:pPr>
        <w:pStyle w:val="ListParagraph"/>
        <w:numPr>
          <w:ilvl w:val="0"/>
          <w:numId w:val="16"/>
        </w:numPr>
        <w:shd w:val="clear" w:color="auto" w:fill="FFFFFF"/>
        <w:spacing w:after="60"/>
        <w:rPr>
          <w:rFonts w:ascii="Times New Roman" w:hAnsi="Times New Roman"/>
          <w:color w:val="141412"/>
          <w:sz w:val="24"/>
          <w:szCs w:val="24"/>
        </w:rPr>
      </w:pPr>
      <w:r w:rsidRPr="00D1082D">
        <w:rPr>
          <w:rFonts w:ascii="Times New Roman" w:hAnsi="Times New Roman"/>
          <w:color w:val="000000"/>
          <w:sz w:val="24"/>
          <w:szCs w:val="24"/>
        </w:rPr>
        <w:t>B E</w:t>
      </w:r>
      <w:r w:rsidRPr="00D1082D">
        <w:rPr>
          <w:rFonts w:ascii="Times New Roman" w:hAnsi="Times New Roman"/>
          <w:bCs/>
          <w:color w:val="000000"/>
          <w:sz w:val="24"/>
          <w:szCs w:val="24"/>
        </w:rPr>
        <w:t xml:space="preserve"> in </w:t>
      </w:r>
      <w:r w:rsidRPr="00D1082D">
        <w:rPr>
          <w:rFonts w:ascii="Times New Roman" w:hAnsi="Times New Roman"/>
          <w:color w:val="000000"/>
          <w:sz w:val="24"/>
          <w:szCs w:val="24"/>
        </w:rPr>
        <w:t>Mechanical Engineering</w:t>
      </w:r>
      <w:r w:rsidRPr="00D1082D">
        <w:rPr>
          <w:rFonts w:ascii="Times New Roman" w:hAnsi="Times New Roman"/>
          <w:bCs/>
          <w:color w:val="000000"/>
          <w:sz w:val="24"/>
          <w:szCs w:val="24"/>
        </w:rPr>
        <w:t xml:space="preserve"> from </w:t>
      </w:r>
      <w:proofErr w:type="spellStart"/>
      <w:r w:rsidR="00911948" w:rsidRPr="00D1082D">
        <w:rPr>
          <w:rFonts w:ascii="Times New Roman" w:hAnsi="Times New Roman"/>
          <w:b/>
          <w:sz w:val="24"/>
          <w:szCs w:val="24"/>
        </w:rPr>
        <w:t>S</w:t>
      </w:r>
      <w:r w:rsidR="00D1082D" w:rsidRPr="00D1082D">
        <w:rPr>
          <w:rFonts w:ascii="Times New Roman" w:hAnsi="Times New Roman"/>
          <w:b/>
          <w:sz w:val="24"/>
          <w:szCs w:val="24"/>
        </w:rPr>
        <w:t>ambhram</w:t>
      </w:r>
      <w:proofErr w:type="spellEnd"/>
      <w:r w:rsidR="00D1082D" w:rsidRPr="00D1082D">
        <w:rPr>
          <w:rFonts w:ascii="Times New Roman" w:hAnsi="Times New Roman"/>
          <w:b/>
          <w:sz w:val="24"/>
          <w:szCs w:val="24"/>
        </w:rPr>
        <w:t xml:space="preserve"> institute </w:t>
      </w:r>
      <w:r w:rsidR="001E3DF5" w:rsidRPr="00D1082D">
        <w:rPr>
          <w:rFonts w:ascii="Times New Roman" w:hAnsi="Times New Roman"/>
          <w:b/>
          <w:sz w:val="24"/>
          <w:szCs w:val="24"/>
        </w:rPr>
        <w:t xml:space="preserve"> of Technology Be</w:t>
      </w:r>
      <w:r w:rsidR="00911948" w:rsidRPr="00D1082D">
        <w:rPr>
          <w:rFonts w:ascii="Times New Roman" w:hAnsi="Times New Roman"/>
          <w:b/>
          <w:sz w:val="24"/>
          <w:szCs w:val="24"/>
        </w:rPr>
        <w:t>ngaluru</w:t>
      </w:r>
      <w:r w:rsidR="00EC05A0" w:rsidRPr="00D1082D">
        <w:rPr>
          <w:rFonts w:ascii="Times New Roman" w:hAnsi="Times New Roman"/>
          <w:b/>
          <w:sz w:val="24"/>
          <w:szCs w:val="24"/>
        </w:rPr>
        <w:t xml:space="preserve"> </w:t>
      </w:r>
      <w:r w:rsidR="00EC05A0" w:rsidRPr="00D1082D">
        <w:rPr>
          <w:rFonts w:ascii="Times New Roman" w:hAnsi="Times New Roman"/>
          <w:color w:val="141412"/>
          <w:sz w:val="24"/>
          <w:szCs w:val="24"/>
        </w:rPr>
        <w:t xml:space="preserve">passed with CGPA </w:t>
      </w:r>
      <w:r w:rsidR="00D1082D" w:rsidRPr="00D1082D">
        <w:rPr>
          <w:rFonts w:ascii="Times New Roman" w:hAnsi="Times New Roman"/>
          <w:color w:val="141412"/>
          <w:sz w:val="24"/>
          <w:szCs w:val="24"/>
        </w:rPr>
        <w:t>6.10</w:t>
      </w:r>
      <w:r w:rsidR="00455176" w:rsidRPr="00D1082D">
        <w:rPr>
          <w:rFonts w:ascii="Times New Roman" w:hAnsi="Times New Roman"/>
          <w:color w:val="141412"/>
          <w:sz w:val="24"/>
          <w:szCs w:val="24"/>
        </w:rPr>
        <w:t xml:space="preserve"> </w:t>
      </w:r>
      <w:r w:rsidR="00F857F8" w:rsidRPr="00D1082D">
        <w:rPr>
          <w:rFonts w:ascii="Times New Roman" w:hAnsi="Times New Roman"/>
          <w:color w:val="141412"/>
          <w:sz w:val="24"/>
          <w:szCs w:val="24"/>
        </w:rPr>
        <w:t xml:space="preserve">in the year </w:t>
      </w:r>
      <w:r w:rsidR="00455176" w:rsidRPr="00D1082D">
        <w:rPr>
          <w:rFonts w:ascii="Times New Roman" w:hAnsi="Times New Roman"/>
          <w:b/>
          <w:color w:val="141412"/>
          <w:sz w:val="24"/>
          <w:szCs w:val="24"/>
        </w:rPr>
        <w:t>2020</w:t>
      </w:r>
      <w:r w:rsidR="00D1082D">
        <w:rPr>
          <w:rFonts w:ascii="Times New Roman" w:hAnsi="Times New Roman"/>
          <w:color w:val="141412"/>
          <w:sz w:val="24"/>
          <w:szCs w:val="24"/>
        </w:rPr>
        <w:t xml:space="preserve">( </w:t>
      </w:r>
      <w:r w:rsidR="00113331">
        <w:rPr>
          <w:rFonts w:ascii="Times New Roman" w:hAnsi="Times New Roman"/>
          <w:color w:val="141412"/>
          <w:sz w:val="24"/>
          <w:szCs w:val="24"/>
        </w:rPr>
        <w:t>pursuing</w:t>
      </w:r>
      <w:r w:rsidR="00D1082D">
        <w:rPr>
          <w:rFonts w:ascii="Times New Roman" w:hAnsi="Times New Roman"/>
          <w:color w:val="141412"/>
          <w:sz w:val="24"/>
          <w:szCs w:val="24"/>
        </w:rPr>
        <w:t xml:space="preserve"> )</w:t>
      </w:r>
    </w:p>
    <w:p w14:paraId="1CB3F1CA" w14:textId="37ADFDD8" w:rsidR="00D1082D" w:rsidRPr="00D1082D" w:rsidRDefault="00113331" w:rsidP="00E4115D">
      <w:pPr>
        <w:pStyle w:val="ListParagraph"/>
        <w:numPr>
          <w:ilvl w:val="0"/>
          <w:numId w:val="16"/>
        </w:numPr>
        <w:shd w:val="clear" w:color="auto" w:fill="FFFFFF"/>
        <w:spacing w:after="60"/>
        <w:rPr>
          <w:rFonts w:ascii="Times New Roman" w:hAnsi="Times New Roman"/>
          <w:color w:val="14141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Diploma</w:t>
      </w:r>
      <w:r w:rsidR="00D1082D">
        <w:rPr>
          <w:rFonts w:ascii="Times New Roman" w:hAnsi="Times New Roman"/>
          <w:color w:val="000000"/>
          <w:sz w:val="24"/>
          <w:szCs w:val="24"/>
        </w:rPr>
        <w:t xml:space="preserve"> in Mechanical Engineering from Acharya Polytechnic Bengaluru passed with 73% in the year of 2017</w:t>
      </w:r>
    </w:p>
    <w:p w14:paraId="3947F3E4" w14:textId="2720532C" w:rsidR="00D74E44" w:rsidRPr="0091516B" w:rsidRDefault="00175BCD" w:rsidP="00D74E44">
      <w:pPr>
        <w:pStyle w:val="ListParagraph"/>
        <w:numPr>
          <w:ilvl w:val="0"/>
          <w:numId w:val="16"/>
        </w:numPr>
        <w:shd w:val="clear" w:color="auto" w:fill="FFFFFF"/>
        <w:spacing w:after="60"/>
        <w:rPr>
          <w:rFonts w:ascii="Times New Roman" w:hAnsi="Times New Roman"/>
          <w:color w:val="141412"/>
          <w:sz w:val="24"/>
          <w:szCs w:val="24"/>
        </w:rPr>
      </w:pPr>
      <w:r w:rsidRPr="0091516B">
        <w:rPr>
          <w:rFonts w:ascii="Times New Roman" w:hAnsi="Times New Roman"/>
          <w:b/>
          <w:color w:val="141412"/>
          <w:sz w:val="24"/>
          <w:szCs w:val="24"/>
        </w:rPr>
        <w:t>SSLC</w:t>
      </w:r>
      <w:r w:rsidRPr="0091516B">
        <w:rPr>
          <w:rFonts w:ascii="Times New Roman" w:hAnsi="Times New Roman"/>
          <w:color w:val="141412"/>
          <w:sz w:val="24"/>
          <w:szCs w:val="24"/>
        </w:rPr>
        <w:t xml:space="preserve"> fr</w:t>
      </w:r>
      <w:r w:rsidR="00EC05A0" w:rsidRPr="0091516B">
        <w:rPr>
          <w:rFonts w:ascii="Times New Roman" w:hAnsi="Times New Roman"/>
          <w:color w:val="141412"/>
          <w:sz w:val="24"/>
          <w:szCs w:val="24"/>
        </w:rPr>
        <w:t xml:space="preserve">om </w:t>
      </w:r>
      <w:r w:rsidR="00D1082D">
        <w:rPr>
          <w:rFonts w:ascii="Times New Roman" w:hAnsi="Times New Roman"/>
          <w:color w:val="141412"/>
          <w:sz w:val="24"/>
          <w:szCs w:val="24"/>
        </w:rPr>
        <w:t xml:space="preserve">Schoenstatt </w:t>
      </w:r>
      <w:proofErr w:type="spellStart"/>
      <w:r w:rsidR="00D1082D">
        <w:rPr>
          <w:rFonts w:ascii="Times New Roman" w:hAnsi="Times New Roman"/>
          <w:color w:val="141412"/>
          <w:sz w:val="24"/>
          <w:szCs w:val="24"/>
        </w:rPr>
        <w:t>st</w:t>
      </w:r>
      <w:proofErr w:type="spellEnd"/>
      <w:r w:rsidR="00D1082D">
        <w:rPr>
          <w:rFonts w:ascii="Times New Roman" w:hAnsi="Times New Roman"/>
          <w:color w:val="141412"/>
          <w:sz w:val="24"/>
          <w:szCs w:val="24"/>
        </w:rPr>
        <w:t xml:space="preserve"> </w:t>
      </w:r>
      <w:proofErr w:type="spellStart"/>
      <w:r w:rsidR="00D1082D">
        <w:rPr>
          <w:rFonts w:ascii="Times New Roman" w:hAnsi="Times New Roman"/>
          <w:color w:val="141412"/>
          <w:sz w:val="24"/>
          <w:szCs w:val="24"/>
        </w:rPr>
        <w:t>marys</w:t>
      </w:r>
      <w:proofErr w:type="spellEnd"/>
      <w:r w:rsidR="00D1082D">
        <w:rPr>
          <w:rFonts w:ascii="Times New Roman" w:hAnsi="Times New Roman"/>
          <w:color w:val="141412"/>
          <w:sz w:val="24"/>
          <w:szCs w:val="24"/>
        </w:rPr>
        <w:t xml:space="preserve"> high school Bengaluru passed with 69.12% in the year of 2014</w:t>
      </w:r>
    </w:p>
    <w:p w14:paraId="18643CFC" w14:textId="77777777" w:rsidR="0038335F" w:rsidRPr="00911948" w:rsidRDefault="0038335F" w:rsidP="00D74E44">
      <w:pPr>
        <w:shd w:val="clear" w:color="auto" w:fill="FFFFFF"/>
        <w:spacing w:after="60"/>
        <w:rPr>
          <w:color w:val="141412"/>
          <w:sz w:val="20"/>
          <w:szCs w:val="20"/>
        </w:rPr>
      </w:pPr>
    </w:p>
    <w:p w14:paraId="58844A24" w14:textId="77777777" w:rsidR="005C4380" w:rsidRPr="00911948" w:rsidRDefault="00617A24" w:rsidP="0028749E">
      <w:pPr>
        <w:shd w:val="clear" w:color="auto" w:fill="DDD9C3" w:themeFill="background2" w:themeFillShade="E6"/>
        <w:spacing w:line="276" w:lineRule="auto"/>
        <w:rPr>
          <w:b/>
          <w:color w:val="002060"/>
          <w:u w:val="single"/>
        </w:rPr>
      </w:pPr>
      <w:r w:rsidRPr="00911948">
        <w:rPr>
          <w:b/>
          <w:color w:val="002060"/>
          <w:u w:val="single"/>
        </w:rPr>
        <w:t>SKILLS</w:t>
      </w:r>
    </w:p>
    <w:p w14:paraId="661D2290" w14:textId="77777777" w:rsidR="000902BF" w:rsidRPr="00911948" w:rsidRDefault="000902BF" w:rsidP="00EC40B2">
      <w:pPr>
        <w:pStyle w:val="Subtitle"/>
        <w:spacing w:line="276" w:lineRule="auto"/>
        <w:ind w:left="720"/>
        <w:jc w:val="left"/>
        <w:rPr>
          <w:rFonts w:ascii="Times New Roman" w:hAnsi="Times New Roman"/>
          <w:b w:val="0"/>
          <w:bCs/>
          <w:sz w:val="16"/>
          <w:szCs w:val="16"/>
        </w:rPr>
      </w:pPr>
    </w:p>
    <w:p w14:paraId="06C3E634" w14:textId="77777777" w:rsidR="006C6836" w:rsidRPr="0091516B" w:rsidRDefault="00E56EE9" w:rsidP="00EC40B2">
      <w:pPr>
        <w:pStyle w:val="Subtitle"/>
        <w:numPr>
          <w:ilvl w:val="0"/>
          <w:numId w:val="11"/>
        </w:numPr>
        <w:spacing w:line="276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91516B">
        <w:rPr>
          <w:rFonts w:ascii="Times New Roman" w:hAnsi="Times New Roman"/>
          <w:b w:val="0"/>
          <w:sz w:val="24"/>
          <w:szCs w:val="24"/>
        </w:rPr>
        <w:t xml:space="preserve">Solid edge, </w:t>
      </w:r>
      <w:r w:rsidR="00175BCD" w:rsidRPr="0091516B">
        <w:rPr>
          <w:rFonts w:ascii="Times New Roman" w:hAnsi="Times New Roman"/>
          <w:b w:val="0"/>
          <w:sz w:val="24"/>
          <w:szCs w:val="24"/>
        </w:rPr>
        <w:t>Solid Works,</w:t>
      </w:r>
      <w:r w:rsidR="00540224" w:rsidRPr="0091516B">
        <w:rPr>
          <w:rFonts w:ascii="Times New Roman" w:hAnsi="Times New Roman"/>
          <w:b w:val="0"/>
          <w:sz w:val="24"/>
          <w:szCs w:val="24"/>
        </w:rPr>
        <w:t xml:space="preserve"> ANSYS.</w:t>
      </w:r>
      <w:r w:rsidR="009251EA" w:rsidRPr="0091516B">
        <w:rPr>
          <w:rFonts w:ascii="Times New Roman" w:hAnsi="Times New Roman"/>
          <w:b w:val="0"/>
          <w:sz w:val="24"/>
          <w:szCs w:val="24"/>
        </w:rPr>
        <w:t xml:space="preserve">  </w:t>
      </w:r>
    </w:p>
    <w:p w14:paraId="2462FDFB" w14:textId="77777777" w:rsidR="001738ED" w:rsidRDefault="001738ED" w:rsidP="00EC40B2">
      <w:pPr>
        <w:pStyle w:val="Subtitle"/>
        <w:numPr>
          <w:ilvl w:val="0"/>
          <w:numId w:val="11"/>
        </w:numPr>
        <w:spacing w:line="276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91516B">
        <w:rPr>
          <w:rFonts w:ascii="Times New Roman" w:hAnsi="Times New Roman"/>
          <w:b w:val="0"/>
          <w:sz w:val="24"/>
          <w:szCs w:val="24"/>
        </w:rPr>
        <w:t>MS-</w:t>
      </w:r>
      <w:r w:rsidR="009A459F" w:rsidRPr="0091516B">
        <w:rPr>
          <w:rFonts w:ascii="Times New Roman" w:hAnsi="Times New Roman"/>
          <w:b w:val="0"/>
          <w:sz w:val="24"/>
          <w:szCs w:val="24"/>
        </w:rPr>
        <w:t>Excel, MS</w:t>
      </w:r>
      <w:r w:rsidRPr="0091516B">
        <w:rPr>
          <w:rFonts w:ascii="Times New Roman" w:hAnsi="Times New Roman"/>
          <w:b w:val="0"/>
          <w:sz w:val="24"/>
          <w:szCs w:val="24"/>
        </w:rPr>
        <w:t xml:space="preserve">-power </w:t>
      </w:r>
      <w:r w:rsidR="009A459F" w:rsidRPr="0091516B">
        <w:rPr>
          <w:rFonts w:ascii="Times New Roman" w:hAnsi="Times New Roman"/>
          <w:b w:val="0"/>
          <w:sz w:val="24"/>
          <w:szCs w:val="24"/>
        </w:rPr>
        <w:t>point,</w:t>
      </w:r>
      <w:r w:rsidRPr="0091516B">
        <w:rPr>
          <w:rFonts w:ascii="Times New Roman" w:hAnsi="Times New Roman"/>
          <w:b w:val="0"/>
          <w:sz w:val="24"/>
          <w:szCs w:val="24"/>
        </w:rPr>
        <w:t xml:space="preserve"> MS-Word.</w:t>
      </w:r>
    </w:p>
    <w:p w14:paraId="04B65CA8" w14:textId="18A26A7D" w:rsidR="0091516B" w:rsidRPr="0091516B" w:rsidRDefault="00113331" w:rsidP="00EC40B2">
      <w:pPr>
        <w:pStyle w:val="Subtitle"/>
        <w:numPr>
          <w:ilvl w:val="0"/>
          <w:numId w:val="11"/>
        </w:numPr>
        <w:spacing w:line="276" w:lineRule="auto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FARO</w:t>
      </w:r>
      <w:r w:rsidR="00527BA2">
        <w:rPr>
          <w:rFonts w:ascii="Times New Roman" w:hAnsi="Times New Roman"/>
          <w:b w:val="0"/>
          <w:sz w:val="24"/>
          <w:szCs w:val="24"/>
        </w:rPr>
        <w:t>-CAM2 ,</w:t>
      </w:r>
      <w:r w:rsidR="0091516B">
        <w:rPr>
          <w:rFonts w:ascii="Times New Roman" w:hAnsi="Times New Roman"/>
          <w:b w:val="0"/>
          <w:sz w:val="24"/>
          <w:szCs w:val="24"/>
        </w:rPr>
        <w:t xml:space="preserve">VMM Rapid-I. </w:t>
      </w:r>
    </w:p>
    <w:p w14:paraId="630D3DAB" w14:textId="77777777" w:rsidR="006C6836" w:rsidRDefault="006C6836" w:rsidP="00EC40B2">
      <w:pPr>
        <w:pStyle w:val="Subtitle"/>
        <w:spacing w:line="276" w:lineRule="auto"/>
        <w:ind w:left="720"/>
        <w:jc w:val="left"/>
        <w:rPr>
          <w:rFonts w:ascii="Times New Roman" w:hAnsi="Times New Roman"/>
          <w:sz w:val="24"/>
          <w:szCs w:val="24"/>
          <w:u w:val="single"/>
        </w:rPr>
      </w:pPr>
    </w:p>
    <w:p w14:paraId="0E03C282" w14:textId="77777777" w:rsidR="001E3DF5" w:rsidRPr="0091516B" w:rsidRDefault="001E3DF5" w:rsidP="00EC40B2">
      <w:pPr>
        <w:pStyle w:val="Subtitle"/>
        <w:spacing w:line="276" w:lineRule="auto"/>
        <w:ind w:left="720"/>
        <w:jc w:val="left"/>
        <w:rPr>
          <w:rFonts w:ascii="Times New Roman" w:hAnsi="Times New Roman"/>
          <w:sz w:val="24"/>
          <w:szCs w:val="24"/>
          <w:u w:val="single"/>
        </w:rPr>
      </w:pPr>
    </w:p>
    <w:p w14:paraId="4149B298" w14:textId="77777777" w:rsidR="00175BCD" w:rsidRPr="00911948" w:rsidRDefault="00175BCD" w:rsidP="0028749E">
      <w:pPr>
        <w:shd w:val="clear" w:color="auto" w:fill="DDD9C3" w:themeFill="background2" w:themeFillShade="E6"/>
        <w:tabs>
          <w:tab w:val="right" w:pos="9360"/>
        </w:tabs>
        <w:spacing w:line="276" w:lineRule="auto"/>
        <w:rPr>
          <w:b/>
          <w:color w:val="002060"/>
          <w:u w:val="single"/>
        </w:rPr>
      </w:pPr>
      <w:r w:rsidRPr="00911948">
        <w:rPr>
          <w:b/>
          <w:color w:val="002060"/>
          <w:u w:val="single"/>
        </w:rPr>
        <w:t>PROJECT</w:t>
      </w:r>
      <w:r w:rsidR="0028749E" w:rsidRPr="00911948">
        <w:rPr>
          <w:b/>
          <w:color w:val="002060"/>
          <w:u w:val="single"/>
        </w:rPr>
        <w:t>S</w:t>
      </w:r>
    </w:p>
    <w:p w14:paraId="435541FE" w14:textId="77777777" w:rsidR="0028749E" w:rsidRPr="0091516B" w:rsidRDefault="0028749E" w:rsidP="0028749E">
      <w:pPr>
        <w:tabs>
          <w:tab w:val="left" w:pos="720"/>
        </w:tabs>
        <w:jc w:val="both"/>
      </w:pPr>
    </w:p>
    <w:p w14:paraId="38D17FC5" w14:textId="77777777" w:rsidR="0028749E" w:rsidRPr="0091516B" w:rsidRDefault="0028749E" w:rsidP="0028749E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1516B">
        <w:rPr>
          <w:rFonts w:ascii="Times New Roman" w:hAnsi="Times New Roman"/>
          <w:sz w:val="24"/>
          <w:szCs w:val="24"/>
        </w:rPr>
        <w:t>I have been a part of project team which worked on the Project “</w:t>
      </w:r>
      <w:r w:rsidR="001738ED" w:rsidRPr="0091516B">
        <w:rPr>
          <w:rFonts w:ascii="Times New Roman" w:hAnsi="Times New Roman"/>
          <w:b/>
          <w:sz w:val="24"/>
          <w:szCs w:val="24"/>
        </w:rPr>
        <w:t>Chaff cutter</w:t>
      </w:r>
      <w:r w:rsidRPr="0091516B">
        <w:rPr>
          <w:rFonts w:ascii="Times New Roman" w:hAnsi="Times New Roman"/>
          <w:sz w:val="24"/>
          <w:szCs w:val="24"/>
        </w:rPr>
        <w:t>”</w:t>
      </w:r>
      <w:r w:rsidR="001738ED" w:rsidRPr="0091516B">
        <w:rPr>
          <w:rFonts w:ascii="Times New Roman" w:hAnsi="Times New Roman"/>
          <w:sz w:val="24"/>
          <w:szCs w:val="24"/>
        </w:rPr>
        <w:t xml:space="preserve">. </w:t>
      </w:r>
    </w:p>
    <w:p w14:paraId="581F81E1" w14:textId="77777777" w:rsidR="009C17A2" w:rsidRPr="0091516B" w:rsidRDefault="0028749E" w:rsidP="009C17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1516B">
        <w:rPr>
          <w:rFonts w:ascii="Times New Roman" w:hAnsi="Times New Roman"/>
          <w:sz w:val="24"/>
          <w:szCs w:val="24"/>
        </w:rPr>
        <w:t xml:space="preserve">Generation of Electricity using </w:t>
      </w:r>
      <w:r w:rsidR="001738ED" w:rsidRPr="0091516B">
        <w:rPr>
          <w:rFonts w:ascii="Times New Roman" w:hAnsi="Times New Roman"/>
          <w:sz w:val="24"/>
          <w:szCs w:val="24"/>
        </w:rPr>
        <w:t>Tidel Energy.</w:t>
      </w:r>
    </w:p>
    <w:p w14:paraId="4BC6825C" w14:textId="77777777" w:rsidR="00375016" w:rsidRPr="00911948" w:rsidRDefault="00375016" w:rsidP="00375016">
      <w:pPr>
        <w:rPr>
          <w:sz w:val="20"/>
          <w:szCs w:val="20"/>
        </w:rPr>
      </w:pPr>
    </w:p>
    <w:p w14:paraId="1983D34C" w14:textId="77777777" w:rsidR="00862CA3" w:rsidRPr="00911948" w:rsidRDefault="00862CA3" w:rsidP="0028749E">
      <w:pPr>
        <w:shd w:val="clear" w:color="auto" w:fill="DDD9C3" w:themeFill="background2" w:themeFillShade="E6"/>
        <w:spacing w:line="276" w:lineRule="auto"/>
        <w:rPr>
          <w:b/>
          <w:color w:val="002060"/>
          <w:u w:val="single"/>
        </w:rPr>
      </w:pPr>
      <w:r w:rsidRPr="00911948">
        <w:rPr>
          <w:b/>
          <w:color w:val="002060"/>
          <w:u w:val="single"/>
        </w:rPr>
        <w:t>PERSONAL DETAILS</w:t>
      </w:r>
    </w:p>
    <w:p w14:paraId="714DD636" w14:textId="77777777" w:rsidR="00862CA3" w:rsidRPr="00911948" w:rsidRDefault="00862CA3" w:rsidP="00031A33">
      <w:pPr>
        <w:widowControl w:val="0"/>
        <w:tabs>
          <w:tab w:val="left" w:pos="630"/>
        </w:tabs>
        <w:autoSpaceDE w:val="0"/>
        <w:autoSpaceDN w:val="0"/>
        <w:adjustRightInd w:val="0"/>
        <w:spacing w:line="276" w:lineRule="auto"/>
        <w:ind w:left="720"/>
        <w:jc w:val="both"/>
        <w:rPr>
          <w:bCs/>
          <w:sz w:val="16"/>
          <w:szCs w:val="16"/>
        </w:rPr>
      </w:pPr>
    </w:p>
    <w:p w14:paraId="521FBA05" w14:textId="19225C74" w:rsidR="00F41DF2" w:rsidRPr="0091516B" w:rsidRDefault="00F41DF2" w:rsidP="00031A33">
      <w:pPr>
        <w:widowControl w:val="0"/>
        <w:tabs>
          <w:tab w:val="left" w:pos="630"/>
        </w:tabs>
        <w:autoSpaceDE w:val="0"/>
        <w:autoSpaceDN w:val="0"/>
        <w:adjustRightInd w:val="0"/>
        <w:spacing w:line="276" w:lineRule="auto"/>
        <w:ind w:left="720"/>
        <w:jc w:val="both"/>
      </w:pPr>
      <w:r w:rsidRPr="0091516B">
        <w:rPr>
          <w:bCs/>
        </w:rPr>
        <w:t>Father’s Name</w:t>
      </w:r>
      <w:r w:rsidRPr="0091516B">
        <w:tab/>
        <w:t xml:space="preserve"> </w:t>
      </w:r>
      <w:r w:rsidR="00A12973" w:rsidRPr="0091516B">
        <w:t xml:space="preserve">      </w:t>
      </w:r>
      <w:r w:rsidRPr="0091516B">
        <w:rPr>
          <w:b/>
        </w:rPr>
        <w:t>:</w:t>
      </w:r>
      <w:r w:rsidRPr="0091516B">
        <w:t xml:space="preserve"> </w:t>
      </w:r>
      <w:r w:rsidR="002D3EA1" w:rsidRPr="0091516B">
        <w:t xml:space="preserve"> </w:t>
      </w:r>
      <w:r w:rsidR="00A12973" w:rsidRPr="0091516B">
        <w:t xml:space="preserve">  </w:t>
      </w:r>
      <w:r w:rsidR="00527BA2">
        <w:t>Nagaraju D</w:t>
      </w:r>
    </w:p>
    <w:p w14:paraId="26303AF1" w14:textId="66EE076D" w:rsidR="00F41DF2" w:rsidRPr="0091516B" w:rsidRDefault="00F41DF2" w:rsidP="00031A33">
      <w:pPr>
        <w:widowControl w:val="0"/>
        <w:autoSpaceDE w:val="0"/>
        <w:autoSpaceDN w:val="0"/>
        <w:adjustRightInd w:val="0"/>
        <w:spacing w:line="276" w:lineRule="auto"/>
        <w:ind w:left="720"/>
        <w:jc w:val="both"/>
      </w:pPr>
      <w:r w:rsidRPr="0091516B">
        <w:rPr>
          <w:bCs/>
        </w:rPr>
        <w:t>Date of Birth</w:t>
      </w:r>
      <w:r w:rsidR="00A12973" w:rsidRPr="0091516B">
        <w:tab/>
        <w:t xml:space="preserve">       </w:t>
      </w:r>
      <w:r w:rsidRPr="0091516B">
        <w:rPr>
          <w:b/>
        </w:rPr>
        <w:t>:</w:t>
      </w:r>
      <w:r w:rsidRPr="0091516B">
        <w:t xml:space="preserve"> </w:t>
      </w:r>
      <w:r w:rsidR="002D3EA1" w:rsidRPr="0091516B">
        <w:t xml:space="preserve"> </w:t>
      </w:r>
      <w:r w:rsidR="00A12973" w:rsidRPr="0091516B">
        <w:t xml:space="preserve">  </w:t>
      </w:r>
      <w:r w:rsidR="00E56EE9" w:rsidRPr="0091516B">
        <w:t>0</w:t>
      </w:r>
      <w:r w:rsidR="00527BA2">
        <w:t>7/01/1998</w:t>
      </w:r>
    </w:p>
    <w:p w14:paraId="23520353" w14:textId="77777777" w:rsidR="00F41DF2" w:rsidRPr="0091516B" w:rsidRDefault="00F41DF2" w:rsidP="00031A33">
      <w:pPr>
        <w:widowControl w:val="0"/>
        <w:autoSpaceDE w:val="0"/>
        <w:autoSpaceDN w:val="0"/>
        <w:adjustRightInd w:val="0"/>
        <w:spacing w:line="276" w:lineRule="auto"/>
        <w:ind w:left="720"/>
        <w:jc w:val="both"/>
      </w:pPr>
      <w:r w:rsidRPr="0091516B">
        <w:rPr>
          <w:bCs/>
        </w:rPr>
        <w:t>Nationality</w:t>
      </w:r>
      <w:r w:rsidR="00A12973" w:rsidRPr="0091516B">
        <w:rPr>
          <w:b/>
        </w:rPr>
        <w:tab/>
        <w:t xml:space="preserve">       </w:t>
      </w:r>
      <w:r w:rsidRPr="0091516B">
        <w:rPr>
          <w:b/>
        </w:rPr>
        <w:t xml:space="preserve">: </w:t>
      </w:r>
      <w:r w:rsidR="002D3EA1" w:rsidRPr="0091516B">
        <w:rPr>
          <w:b/>
        </w:rPr>
        <w:t xml:space="preserve">  </w:t>
      </w:r>
      <w:r w:rsidR="00A12973" w:rsidRPr="0091516B">
        <w:rPr>
          <w:b/>
        </w:rPr>
        <w:t xml:space="preserve">  </w:t>
      </w:r>
      <w:r w:rsidRPr="0091516B">
        <w:t>Indian</w:t>
      </w:r>
    </w:p>
    <w:p w14:paraId="1C563D7A" w14:textId="77777777" w:rsidR="00F41DF2" w:rsidRPr="0091516B" w:rsidRDefault="00F41DF2" w:rsidP="00031A33">
      <w:pPr>
        <w:widowControl w:val="0"/>
        <w:autoSpaceDE w:val="0"/>
        <w:autoSpaceDN w:val="0"/>
        <w:adjustRightInd w:val="0"/>
        <w:spacing w:line="276" w:lineRule="auto"/>
        <w:ind w:left="720"/>
        <w:jc w:val="both"/>
      </w:pPr>
      <w:r w:rsidRPr="0091516B">
        <w:t xml:space="preserve">Languages </w:t>
      </w:r>
      <w:r w:rsidR="00F34875" w:rsidRPr="0091516B">
        <w:t>known</w:t>
      </w:r>
      <w:r w:rsidR="00293215">
        <w:t xml:space="preserve"> </w:t>
      </w:r>
      <w:r w:rsidR="00F34875">
        <w:t xml:space="preserve"> </w:t>
      </w:r>
      <w:r w:rsidR="00F34875" w:rsidRPr="0091516B">
        <w:rPr>
          <w:b/>
        </w:rPr>
        <w:t>:</w:t>
      </w:r>
      <w:r w:rsidRPr="0091516B">
        <w:t xml:space="preserve"> </w:t>
      </w:r>
      <w:r w:rsidR="002D3EA1" w:rsidRPr="0091516B">
        <w:t xml:space="preserve"> </w:t>
      </w:r>
      <w:r w:rsidR="00A12973" w:rsidRPr="0091516B">
        <w:t xml:space="preserve">  </w:t>
      </w:r>
      <w:r w:rsidR="002D3EA1" w:rsidRPr="0091516B">
        <w:t xml:space="preserve"> </w:t>
      </w:r>
      <w:r w:rsidRPr="0091516B">
        <w:t>English,</w:t>
      </w:r>
      <w:r w:rsidR="00D74E44" w:rsidRPr="0091516B">
        <w:t xml:space="preserve"> </w:t>
      </w:r>
      <w:r w:rsidRPr="0091516B">
        <w:t>Kannada</w:t>
      </w:r>
      <w:r w:rsidR="00C3799B" w:rsidRPr="0091516B">
        <w:t>, Hindi</w:t>
      </w:r>
      <w:r w:rsidR="00E56EE9" w:rsidRPr="0091516B">
        <w:t>.</w:t>
      </w:r>
    </w:p>
    <w:p w14:paraId="33813F3F" w14:textId="14FCCF33" w:rsidR="00E56EE9" w:rsidRDefault="00D74E44" w:rsidP="00E56EE9">
      <w:pPr>
        <w:ind w:left="140"/>
      </w:pPr>
      <w:r w:rsidRPr="0091516B">
        <w:t xml:space="preserve">          Address</w:t>
      </w:r>
      <w:r w:rsidR="00F34875">
        <w:t xml:space="preserve">                </w:t>
      </w:r>
      <w:r w:rsidRPr="0091516B">
        <w:t xml:space="preserve">  </w:t>
      </w:r>
      <w:r w:rsidRPr="0091516B">
        <w:rPr>
          <w:b/>
        </w:rPr>
        <w:t>:</w:t>
      </w:r>
      <w:r w:rsidRPr="0091516B">
        <w:t xml:space="preserve">     </w:t>
      </w:r>
      <w:r w:rsidR="00527BA2">
        <w:t># 442 SLN NILAYA 2</w:t>
      </w:r>
      <w:r w:rsidR="00527BA2" w:rsidRPr="00527BA2">
        <w:rPr>
          <w:vertAlign w:val="superscript"/>
        </w:rPr>
        <w:t>nd</w:t>
      </w:r>
      <w:r w:rsidR="00527BA2">
        <w:t xml:space="preserve"> block 1</w:t>
      </w:r>
      <w:r w:rsidR="00527BA2" w:rsidRPr="00527BA2">
        <w:rPr>
          <w:vertAlign w:val="superscript"/>
        </w:rPr>
        <w:t>st</w:t>
      </w:r>
      <w:r w:rsidR="00527BA2">
        <w:t xml:space="preserve"> stage </w:t>
      </w:r>
      <w:proofErr w:type="spellStart"/>
      <w:r w:rsidR="00527BA2">
        <w:t>peenya</w:t>
      </w:r>
      <w:proofErr w:type="spellEnd"/>
      <w:r w:rsidR="00527BA2">
        <w:t xml:space="preserve"> masjid road</w:t>
      </w:r>
    </w:p>
    <w:p w14:paraId="41A583AA" w14:textId="0C2B64A1" w:rsidR="00527BA2" w:rsidRPr="0091516B" w:rsidRDefault="00527BA2" w:rsidP="00E56EE9">
      <w:pPr>
        <w:ind w:left="140"/>
      </w:pPr>
      <w:r>
        <w:t xml:space="preserve">                                                Bengaluru 560058</w:t>
      </w:r>
    </w:p>
    <w:p w14:paraId="00642A22" w14:textId="1891D965" w:rsidR="00D74E44" w:rsidRPr="0091516B" w:rsidRDefault="00E56EE9" w:rsidP="00E56EE9">
      <w:pPr>
        <w:ind w:left="140"/>
      </w:pPr>
      <w:r w:rsidRPr="0091516B">
        <w:t xml:space="preserve">                  </w:t>
      </w:r>
      <w:r w:rsidR="00F34875">
        <w:t xml:space="preserve">                            </w:t>
      </w:r>
      <w:r w:rsidRPr="0091516B">
        <w:t xml:space="preserve"> </w:t>
      </w:r>
    </w:p>
    <w:p w14:paraId="1DB11074" w14:textId="77777777" w:rsidR="00D74E44" w:rsidRPr="0091516B" w:rsidRDefault="00C3799B" w:rsidP="0091516B">
      <w:pPr>
        <w:spacing w:line="260" w:lineRule="exact"/>
      </w:pPr>
      <w:r w:rsidRPr="0091516B">
        <w:rPr>
          <w:position w:val="-1"/>
        </w:rPr>
        <w:t xml:space="preserve">                                                     </w:t>
      </w:r>
      <w:r w:rsidR="00D74E44" w:rsidRPr="00911948">
        <w:rPr>
          <w:sz w:val="20"/>
          <w:szCs w:val="20"/>
        </w:rPr>
        <w:t xml:space="preserve">               </w:t>
      </w:r>
    </w:p>
    <w:p w14:paraId="2CD0EB2A" w14:textId="77777777" w:rsidR="00D74E44" w:rsidRPr="00911948" w:rsidRDefault="00F41DF2" w:rsidP="00EC40B2">
      <w:pPr>
        <w:spacing w:line="276" w:lineRule="auto"/>
        <w:rPr>
          <w:sz w:val="20"/>
          <w:szCs w:val="20"/>
          <w:u w:val="single"/>
        </w:rPr>
      </w:pPr>
      <w:r w:rsidRPr="00911948">
        <w:rPr>
          <w:sz w:val="20"/>
          <w:szCs w:val="20"/>
          <w:u w:val="single"/>
        </w:rPr>
        <w:t xml:space="preserve"> </w:t>
      </w:r>
    </w:p>
    <w:p w14:paraId="65DA74E2" w14:textId="77777777" w:rsidR="00F41DF2" w:rsidRPr="00911948" w:rsidRDefault="00862CA3" w:rsidP="009F0EFB">
      <w:pPr>
        <w:shd w:val="clear" w:color="auto" w:fill="DDD9C3" w:themeFill="background2" w:themeFillShade="E6"/>
        <w:spacing w:line="276" w:lineRule="auto"/>
        <w:rPr>
          <w:b/>
          <w:color w:val="002060"/>
          <w:u w:val="single"/>
        </w:rPr>
      </w:pPr>
      <w:r w:rsidRPr="00911948">
        <w:rPr>
          <w:b/>
          <w:color w:val="002060"/>
          <w:u w:val="single"/>
        </w:rPr>
        <w:t>DECLARATION</w:t>
      </w:r>
    </w:p>
    <w:p w14:paraId="08C2FF03" w14:textId="77777777" w:rsidR="00455176" w:rsidRPr="0091516B" w:rsidRDefault="00D92F9B" w:rsidP="00A12973">
      <w:pPr>
        <w:spacing w:line="276" w:lineRule="auto"/>
        <w:ind w:left="-142" w:hanging="450"/>
      </w:pPr>
      <w:r w:rsidRPr="0091516B">
        <w:t xml:space="preserve">                            </w:t>
      </w:r>
      <w:r w:rsidR="00F41DF2" w:rsidRPr="0091516B">
        <w:t xml:space="preserve"> </w:t>
      </w:r>
      <w:r w:rsidR="00F34875">
        <w:t>I hereby declare that the information contained herein is true and correct to the best of my knowledge and belief</w:t>
      </w:r>
      <w:r w:rsidR="009F0EFB" w:rsidRPr="0091516B">
        <w:t>.</w:t>
      </w:r>
    </w:p>
    <w:p w14:paraId="3BBDC1B3" w14:textId="77777777" w:rsidR="0091516B" w:rsidRDefault="0091516B" w:rsidP="00A12973">
      <w:pPr>
        <w:widowControl w:val="0"/>
        <w:autoSpaceDE w:val="0"/>
        <w:autoSpaceDN w:val="0"/>
        <w:adjustRightInd w:val="0"/>
        <w:spacing w:line="276" w:lineRule="auto"/>
        <w:ind w:left="426"/>
      </w:pPr>
    </w:p>
    <w:p w14:paraId="79BCBEEC" w14:textId="77777777" w:rsidR="00F34875" w:rsidRDefault="00F34875" w:rsidP="00A12973">
      <w:pPr>
        <w:widowControl w:val="0"/>
        <w:autoSpaceDE w:val="0"/>
        <w:autoSpaceDN w:val="0"/>
        <w:adjustRightInd w:val="0"/>
        <w:spacing w:line="276" w:lineRule="auto"/>
        <w:ind w:left="426"/>
      </w:pPr>
    </w:p>
    <w:p w14:paraId="58F56E33" w14:textId="77777777" w:rsidR="00F34875" w:rsidRPr="001E3DF5" w:rsidRDefault="00F34875" w:rsidP="00A12973">
      <w:pPr>
        <w:widowControl w:val="0"/>
        <w:autoSpaceDE w:val="0"/>
        <w:autoSpaceDN w:val="0"/>
        <w:adjustRightInd w:val="0"/>
        <w:spacing w:line="276" w:lineRule="auto"/>
        <w:ind w:left="426"/>
      </w:pPr>
      <w:r w:rsidRPr="001E3DF5">
        <w:t>Place</w:t>
      </w:r>
      <w:r w:rsidRPr="001E3DF5">
        <w:rPr>
          <w:b/>
        </w:rPr>
        <w:t>:</w:t>
      </w:r>
      <w:r w:rsidR="00F41DF2" w:rsidRPr="001E3DF5">
        <w:t xml:space="preserve">  </w:t>
      </w:r>
      <w:r w:rsidR="001E3DF5">
        <w:t xml:space="preserve"> Be</w:t>
      </w:r>
      <w:r w:rsidR="001E3DF5" w:rsidRPr="001E3DF5">
        <w:t>ngaluru</w:t>
      </w:r>
      <w:r w:rsidR="00F41DF2" w:rsidRPr="001E3DF5">
        <w:t xml:space="preserve">         </w:t>
      </w:r>
      <w:r w:rsidR="001E3DF5" w:rsidRPr="001E3DF5">
        <w:t xml:space="preserve">               </w:t>
      </w:r>
      <w:r w:rsidR="00F41DF2" w:rsidRPr="001E3DF5">
        <w:t xml:space="preserve">                                    </w:t>
      </w:r>
      <w:r w:rsidR="00A12973" w:rsidRPr="001E3DF5">
        <w:t xml:space="preserve">                      </w:t>
      </w:r>
      <w:r w:rsidR="0091516B" w:rsidRPr="001E3DF5">
        <w:t xml:space="preserve">  </w:t>
      </w:r>
      <w:r w:rsidR="00A12973" w:rsidRPr="001E3DF5">
        <w:t xml:space="preserve">  </w:t>
      </w:r>
      <w:r w:rsidR="00F41DF2" w:rsidRPr="001E3DF5">
        <w:t xml:space="preserve"> </w:t>
      </w:r>
      <w:r>
        <w:t>yours</w:t>
      </w:r>
      <w:r w:rsidR="00F41DF2" w:rsidRPr="001E3DF5">
        <w:t xml:space="preserve"> faithfully</w:t>
      </w:r>
    </w:p>
    <w:p w14:paraId="5A918E24" w14:textId="6051C639" w:rsidR="00F41DF2" w:rsidRPr="0091516B" w:rsidRDefault="00F34875" w:rsidP="00A12973">
      <w:pPr>
        <w:widowControl w:val="0"/>
        <w:autoSpaceDE w:val="0"/>
        <w:autoSpaceDN w:val="0"/>
        <w:adjustRightInd w:val="0"/>
        <w:spacing w:line="276" w:lineRule="auto"/>
        <w:ind w:left="426"/>
      </w:pPr>
      <w:r w:rsidRPr="001E3DF5">
        <w:t>Date</w:t>
      </w:r>
      <w:r>
        <w:t xml:space="preserve"> </w:t>
      </w:r>
      <w:r w:rsidRPr="001E3DF5">
        <w:t>:</w:t>
      </w:r>
      <w:r w:rsidR="00F41DF2" w:rsidRPr="001E3DF5">
        <w:t xml:space="preserve"> </w:t>
      </w:r>
      <w:r>
        <w:t xml:space="preserve"> </w:t>
      </w:r>
      <w:r w:rsidR="00F41DF2" w:rsidRPr="001E3DF5">
        <w:t xml:space="preserve"> </w:t>
      </w:r>
      <w:r w:rsidR="00527BA2">
        <w:t xml:space="preserve">                         </w:t>
      </w:r>
      <w:r w:rsidR="00F41DF2" w:rsidRPr="001E3DF5">
        <w:t xml:space="preserve">  </w:t>
      </w:r>
      <w:r w:rsidR="001E3DF5" w:rsidRPr="001E3DF5">
        <w:t xml:space="preserve">                     </w:t>
      </w:r>
      <w:r w:rsidR="009F0EFB" w:rsidRPr="001E3DF5">
        <w:t xml:space="preserve">     </w:t>
      </w:r>
      <w:r>
        <w:t xml:space="preserve">           </w:t>
      </w:r>
      <w:r>
        <w:tab/>
      </w:r>
      <w:r>
        <w:tab/>
      </w:r>
      <w:r>
        <w:tab/>
        <w:t xml:space="preserve">          </w:t>
      </w:r>
      <w:r w:rsidR="001E3DF5" w:rsidRPr="001E3DF5">
        <w:t xml:space="preserve">  </w:t>
      </w:r>
      <w:r w:rsidR="00C3799B" w:rsidRPr="001E3DF5">
        <w:t xml:space="preserve">    (</w:t>
      </w:r>
      <w:r w:rsidR="00527BA2">
        <w:t>Anil P N)</w:t>
      </w:r>
      <w:r w:rsidR="00F41DF2" w:rsidRPr="0091516B">
        <w:t xml:space="preserve">                                                                                      </w:t>
      </w:r>
    </w:p>
    <w:sectPr w:rsidR="00F41DF2" w:rsidRPr="0091516B" w:rsidSect="00116533">
      <w:headerReference w:type="default" r:id="rId7"/>
      <w:pgSz w:w="12240" w:h="15840"/>
      <w:pgMar w:top="1440" w:right="1440" w:bottom="1440" w:left="1440" w:header="567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002D" w14:textId="77777777" w:rsidR="00472065" w:rsidRDefault="00472065" w:rsidP="007022D8">
      <w:r>
        <w:separator/>
      </w:r>
    </w:p>
  </w:endnote>
  <w:endnote w:type="continuationSeparator" w:id="0">
    <w:p w14:paraId="02578AD6" w14:textId="77777777" w:rsidR="00472065" w:rsidRDefault="00472065" w:rsidP="0070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5703C" w14:textId="77777777" w:rsidR="00472065" w:rsidRDefault="00472065" w:rsidP="007022D8">
      <w:r>
        <w:separator/>
      </w:r>
    </w:p>
  </w:footnote>
  <w:footnote w:type="continuationSeparator" w:id="0">
    <w:p w14:paraId="14083A8F" w14:textId="77777777" w:rsidR="00472065" w:rsidRDefault="00472065" w:rsidP="00702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146E" w14:textId="77777777" w:rsidR="00D74E44" w:rsidRDefault="00D74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9pt;height:9pt" o:bullet="t">
        <v:imagedata r:id="rId1" o:title="bd14868_"/>
      </v:shape>
    </w:pict>
  </w:numPicBullet>
  <w:abstractNum w:abstractNumId="0" w15:restartNumberingAfterBreak="0">
    <w:nsid w:val="00000002"/>
    <w:multiLevelType w:val="singleLevel"/>
    <w:tmpl w:val="00000002"/>
    <w:name w:val="WW8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singleLevel"/>
    <w:tmpl w:val="00000006"/>
    <w:name w:val="WW8Num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A"/>
    <w:multiLevelType w:val="singleLevel"/>
    <w:tmpl w:val="0000000A"/>
    <w:name w:val="WW8Num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1E"/>
    <w:multiLevelType w:val="hybridMultilevel"/>
    <w:tmpl w:val="E7AA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3B2E00"/>
    <w:multiLevelType w:val="hybridMultilevel"/>
    <w:tmpl w:val="FD2C0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D10B0"/>
    <w:multiLevelType w:val="hybridMultilevel"/>
    <w:tmpl w:val="CC2C37F0"/>
    <w:lvl w:ilvl="0" w:tplc="0409000B">
      <w:start w:val="1"/>
      <w:numFmt w:val="bullet"/>
      <w:lvlText w:val=""/>
      <w:lvlJc w:val="left"/>
      <w:pPr>
        <w:ind w:left="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7" w15:restartNumberingAfterBreak="0">
    <w:nsid w:val="09221A22"/>
    <w:multiLevelType w:val="hybridMultilevel"/>
    <w:tmpl w:val="9E884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C66EC"/>
    <w:multiLevelType w:val="hybridMultilevel"/>
    <w:tmpl w:val="503EDA08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10681E90"/>
    <w:multiLevelType w:val="hybridMultilevel"/>
    <w:tmpl w:val="43B4B6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475198"/>
    <w:multiLevelType w:val="hybridMultilevel"/>
    <w:tmpl w:val="4B0A2D0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0F97E09"/>
    <w:multiLevelType w:val="hybridMultilevel"/>
    <w:tmpl w:val="06347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624A7"/>
    <w:multiLevelType w:val="hybridMultilevel"/>
    <w:tmpl w:val="A64C3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B37BE"/>
    <w:multiLevelType w:val="hybridMultilevel"/>
    <w:tmpl w:val="0BECA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1748E"/>
    <w:multiLevelType w:val="hybridMultilevel"/>
    <w:tmpl w:val="7A6A91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D01E6A"/>
    <w:multiLevelType w:val="hybridMultilevel"/>
    <w:tmpl w:val="12489038"/>
    <w:lvl w:ilvl="0" w:tplc="04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C7A2F2F"/>
    <w:multiLevelType w:val="hybridMultilevel"/>
    <w:tmpl w:val="ACDC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E259D"/>
    <w:multiLevelType w:val="hybridMultilevel"/>
    <w:tmpl w:val="E8DA968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53F402B6"/>
    <w:multiLevelType w:val="hybridMultilevel"/>
    <w:tmpl w:val="3FF4F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F4A10"/>
    <w:multiLevelType w:val="hybridMultilevel"/>
    <w:tmpl w:val="DD464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844EC"/>
    <w:multiLevelType w:val="hybridMultilevel"/>
    <w:tmpl w:val="D4BCDBE2"/>
    <w:lvl w:ilvl="0" w:tplc="FCAC15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BF04C7"/>
    <w:multiLevelType w:val="hybridMultilevel"/>
    <w:tmpl w:val="4490A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C03C8"/>
    <w:multiLevelType w:val="hybridMultilevel"/>
    <w:tmpl w:val="5FCE0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20175"/>
    <w:multiLevelType w:val="hybridMultilevel"/>
    <w:tmpl w:val="3E1071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6"/>
  </w:num>
  <w:num w:numId="5">
    <w:abstractNumId w:val="23"/>
  </w:num>
  <w:num w:numId="6">
    <w:abstractNumId w:val="9"/>
  </w:num>
  <w:num w:numId="7">
    <w:abstractNumId w:val="22"/>
  </w:num>
  <w:num w:numId="8">
    <w:abstractNumId w:val="10"/>
  </w:num>
  <w:num w:numId="9">
    <w:abstractNumId w:val="8"/>
  </w:num>
  <w:num w:numId="10">
    <w:abstractNumId w:val="11"/>
  </w:num>
  <w:num w:numId="11">
    <w:abstractNumId w:val="13"/>
  </w:num>
  <w:num w:numId="12">
    <w:abstractNumId w:val="14"/>
  </w:num>
  <w:num w:numId="13">
    <w:abstractNumId w:val="21"/>
  </w:num>
  <w:num w:numId="14">
    <w:abstractNumId w:val="6"/>
  </w:num>
  <w:num w:numId="15">
    <w:abstractNumId w:val="4"/>
  </w:num>
  <w:num w:numId="16">
    <w:abstractNumId w:val="15"/>
  </w:num>
  <w:num w:numId="17">
    <w:abstractNumId w:val="19"/>
  </w:num>
  <w:num w:numId="18">
    <w:abstractNumId w:val="17"/>
  </w:num>
  <w:num w:numId="19">
    <w:abstractNumId w:val="7"/>
  </w:num>
  <w:num w:numId="2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992"/>
    <w:rsid w:val="00000EA9"/>
    <w:rsid w:val="00001445"/>
    <w:rsid w:val="00001B38"/>
    <w:rsid w:val="00003870"/>
    <w:rsid w:val="0000623F"/>
    <w:rsid w:val="00006700"/>
    <w:rsid w:val="0001031E"/>
    <w:rsid w:val="00011FF4"/>
    <w:rsid w:val="000124CE"/>
    <w:rsid w:val="00016043"/>
    <w:rsid w:val="00016610"/>
    <w:rsid w:val="00017C98"/>
    <w:rsid w:val="00020D3C"/>
    <w:rsid w:val="000221E6"/>
    <w:rsid w:val="0002446F"/>
    <w:rsid w:val="00025707"/>
    <w:rsid w:val="000270EF"/>
    <w:rsid w:val="00031A33"/>
    <w:rsid w:val="00031BB1"/>
    <w:rsid w:val="00031CB7"/>
    <w:rsid w:val="00032D59"/>
    <w:rsid w:val="000379CC"/>
    <w:rsid w:val="00040516"/>
    <w:rsid w:val="00043338"/>
    <w:rsid w:val="0004383B"/>
    <w:rsid w:val="000438A4"/>
    <w:rsid w:val="0004447F"/>
    <w:rsid w:val="0004534F"/>
    <w:rsid w:val="00051F70"/>
    <w:rsid w:val="0005309D"/>
    <w:rsid w:val="00061068"/>
    <w:rsid w:val="000625C2"/>
    <w:rsid w:val="0006308D"/>
    <w:rsid w:val="000638EE"/>
    <w:rsid w:val="0006486F"/>
    <w:rsid w:val="0006554E"/>
    <w:rsid w:val="00072115"/>
    <w:rsid w:val="00073D25"/>
    <w:rsid w:val="000743ED"/>
    <w:rsid w:val="00074CA7"/>
    <w:rsid w:val="00080DAE"/>
    <w:rsid w:val="00081A9D"/>
    <w:rsid w:val="00086AFF"/>
    <w:rsid w:val="000902BF"/>
    <w:rsid w:val="000912A0"/>
    <w:rsid w:val="00096523"/>
    <w:rsid w:val="00097692"/>
    <w:rsid w:val="000A1ED9"/>
    <w:rsid w:val="000A5017"/>
    <w:rsid w:val="000A7656"/>
    <w:rsid w:val="000B05BD"/>
    <w:rsid w:val="000B1CC8"/>
    <w:rsid w:val="000B3E90"/>
    <w:rsid w:val="000B40F7"/>
    <w:rsid w:val="000B46B5"/>
    <w:rsid w:val="000B6464"/>
    <w:rsid w:val="000C1290"/>
    <w:rsid w:val="000C130D"/>
    <w:rsid w:val="000C1EE7"/>
    <w:rsid w:val="000C7F17"/>
    <w:rsid w:val="000D2745"/>
    <w:rsid w:val="000D39F5"/>
    <w:rsid w:val="000D5A5A"/>
    <w:rsid w:val="000D677C"/>
    <w:rsid w:val="000E5818"/>
    <w:rsid w:val="000E6026"/>
    <w:rsid w:val="000F0E7D"/>
    <w:rsid w:val="000F0F8B"/>
    <w:rsid w:val="000F13A6"/>
    <w:rsid w:val="000F1F8F"/>
    <w:rsid w:val="00101C15"/>
    <w:rsid w:val="00110369"/>
    <w:rsid w:val="00111A06"/>
    <w:rsid w:val="00113331"/>
    <w:rsid w:val="001140E4"/>
    <w:rsid w:val="0011482D"/>
    <w:rsid w:val="00116533"/>
    <w:rsid w:val="001227E0"/>
    <w:rsid w:val="00123442"/>
    <w:rsid w:val="00123A9F"/>
    <w:rsid w:val="00124C3B"/>
    <w:rsid w:val="00125D73"/>
    <w:rsid w:val="00130535"/>
    <w:rsid w:val="00131F52"/>
    <w:rsid w:val="00135880"/>
    <w:rsid w:val="00140C1F"/>
    <w:rsid w:val="00141743"/>
    <w:rsid w:val="00144F4A"/>
    <w:rsid w:val="0015732B"/>
    <w:rsid w:val="0016216D"/>
    <w:rsid w:val="001624BA"/>
    <w:rsid w:val="00162E0B"/>
    <w:rsid w:val="00163EB0"/>
    <w:rsid w:val="001644F1"/>
    <w:rsid w:val="001738ED"/>
    <w:rsid w:val="0017421A"/>
    <w:rsid w:val="00175BCD"/>
    <w:rsid w:val="001812FF"/>
    <w:rsid w:val="00186FE2"/>
    <w:rsid w:val="00191980"/>
    <w:rsid w:val="00194080"/>
    <w:rsid w:val="001A22A0"/>
    <w:rsid w:val="001A42CA"/>
    <w:rsid w:val="001A6654"/>
    <w:rsid w:val="001A7C80"/>
    <w:rsid w:val="001B037C"/>
    <w:rsid w:val="001B387E"/>
    <w:rsid w:val="001B5C2D"/>
    <w:rsid w:val="001B750F"/>
    <w:rsid w:val="001B76D8"/>
    <w:rsid w:val="001C036A"/>
    <w:rsid w:val="001C12A4"/>
    <w:rsid w:val="001C2C90"/>
    <w:rsid w:val="001C3962"/>
    <w:rsid w:val="001D1E55"/>
    <w:rsid w:val="001D6BDF"/>
    <w:rsid w:val="001E1B37"/>
    <w:rsid w:val="001E1EB3"/>
    <w:rsid w:val="001E3DF5"/>
    <w:rsid w:val="001E6540"/>
    <w:rsid w:val="001E70D3"/>
    <w:rsid w:val="001F0A24"/>
    <w:rsid w:val="001F2555"/>
    <w:rsid w:val="00207173"/>
    <w:rsid w:val="0021035B"/>
    <w:rsid w:val="00211BB7"/>
    <w:rsid w:val="002120C5"/>
    <w:rsid w:val="00214A83"/>
    <w:rsid w:val="00215A61"/>
    <w:rsid w:val="002309D7"/>
    <w:rsid w:val="00232D49"/>
    <w:rsid w:val="00235662"/>
    <w:rsid w:val="00240D11"/>
    <w:rsid w:val="00245753"/>
    <w:rsid w:val="0024589D"/>
    <w:rsid w:val="002515AB"/>
    <w:rsid w:val="00253F77"/>
    <w:rsid w:val="002556B7"/>
    <w:rsid w:val="00260C04"/>
    <w:rsid w:val="002634ED"/>
    <w:rsid w:val="00263716"/>
    <w:rsid w:val="00266FD9"/>
    <w:rsid w:val="00267083"/>
    <w:rsid w:val="00270334"/>
    <w:rsid w:val="002707E0"/>
    <w:rsid w:val="0027534C"/>
    <w:rsid w:val="00280D86"/>
    <w:rsid w:val="002838D1"/>
    <w:rsid w:val="0028749E"/>
    <w:rsid w:val="00293215"/>
    <w:rsid w:val="00295B85"/>
    <w:rsid w:val="002A0F64"/>
    <w:rsid w:val="002A2757"/>
    <w:rsid w:val="002A555E"/>
    <w:rsid w:val="002B16EE"/>
    <w:rsid w:val="002B186F"/>
    <w:rsid w:val="002B2DDA"/>
    <w:rsid w:val="002B4514"/>
    <w:rsid w:val="002B5BE1"/>
    <w:rsid w:val="002B6175"/>
    <w:rsid w:val="002B69CF"/>
    <w:rsid w:val="002B6C2A"/>
    <w:rsid w:val="002B6F1E"/>
    <w:rsid w:val="002B76DF"/>
    <w:rsid w:val="002C595F"/>
    <w:rsid w:val="002C606E"/>
    <w:rsid w:val="002C7DA0"/>
    <w:rsid w:val="002D06B7"/>
    <w:rsid w:val="002D3EA1"/>
    <w:rsid w:val="002D7EA9"/>
    <w:rsid w:val="002E3A67"/>
    <w:rsid w:val="002E6FAE"/>
    <w:rsid w:val="002F0A8B"/>
    <w:rsid w:val="002F26F5"/>
    <w:rsid w:val="002F5E14"/>
    <w:rsid w:val="003042C4"/>
    <w:rsid w:val="00307122"/>
    <w:rsid w:val="00320844"/>
    <w:rsid w:val="00320D96"/>
    <w:rsid w:val="00321FF9"/>
    <w:rsid w:val="00323992"/>
    <w:rsid w:val="00325789"/>
    <w:rsid w:val="00330157"/>
    <w:rsid w:val="00341855"/>
    <w:rsid w:val="00343748"/>
    <w:rsid w:val="0034430B"/>
    <w:rsid w:val="003521A3"/>
    <w:rsid w:val="003521D1"/>
    <w:rsid w:val="003535D6"/>
    <w:rsid w:val="0035425D"/>
    <w:rsid w:val="00355294"/>
    <w:rsid w:val="00356AC9"/>
    <w:rsid w:val="003610FF"/>
    <w:rsid w:val="00364045"/>
    <w:rsid w:val="00367EA8"/>
    <w:rsid w:val="00375016"/>
    <w:rsid w:val="00377056"/>
    <w:rsid w:val="00380C09"/>
    <w:rsid w:val="0038335F"/>
    <w:rsid w:val="003A24DE"/>
    <w:rsid w:val="003A2B7C"/>
    <w:rsid w:val="003A7BD1"/>
    <w:rsid w:val="003B3112"/>
    <w:rsid w:val="003B38FE"/>
    <w:rsid w:val="003C1963"/>
    <w:rsid w:val="003C197A"/>
    <w:rsid w:val="003C2112"/>
    <w:rsid w:val="003C46D2"/>
    <w:rsid w:val="003C66B5"/>
    <w:rsid w:val="003D2AB5"/>
    <w:rsid w:val="003D429E"/>
    <w:rsid w:val="003D5294"/>
    <w:rsid w:val="003D597D"/>
    <w:rsid w:val="003E4506"/>
    <w:rsid w:val="003E468B"/>
    <w:rsid w:val="003E6445"/>
    <w:rsid w:val="003F13ED"/>
    <w:rsid w:val="003F532F"/>
    <w:rsid w:val="003F7B7D"/>
    <w:rsid w:val="004002B9"/>
    <w:rsid w:val="00405C13"/>
    <w:rsid w:val="00413EF1"/>
    <w:rsid w:val="004142B1"/>
    <w:rsid w:val="00415B46"/>
    <w:rsid w:val="0041619E"/>
    <w:rsid w:val="00417F38"/>
    <w:rsid w:val="00420DC1"/>
    <w:rsid w:val="00423383"/>
    <w:rsid w:val="0042472E"/>
    <w:rsid w:val="00431C59"/>
    <w:rsid w:val="004325BE"/>
    <w:rsid w:val="004427A2"/>
    <w:rsid w:val="00454E1F"/>
    <w:rsid w:val="00455176"/>
    <w:rsid w:val="0045530A"/>
    <w:rsid w:val="00455C87"/>
    <w:rsid w:val="00460D3D"/>
    <w:rsid w:val="0046283C"/>
    <w:rsid w:val="00464840"/>
    <w:rsid w:val="004678D1"/>
    <w:rsid w:val="00472065"/>
    <w:rsid w:val="00473009"/>
    <w:rsid w:val="00474F34"/>
    <w:rsid w:val="00484629"/>
    <w:rsid w:val="00485D01"/>
    <w:rsid w:val="00490CEA"/>
    <w:rsid w:val="00490D7C"/>
    <w:rsid w:val="004911E4"/>
    <w:rsid w:val="004A1E4D"/>
    <w:rsid w:val="004A65F6"/>
    <w:rsid w:val="004B4C53"/>
    <w:rsid w:val="004C2682"/>
    <w:rsid w:val="004C2895"/>
    <w:rsid w:val="004C5844"/>
    <w:rsid w:val="004C61DE"/>
    <w:rsid w:val="004D48B1"/>
    <w:rsid w:val="004D5702"/>
    <w:rsid w:val="004E0CBA"/>
    <w:rsid w:val="004E41B3"/>
    <w:rsid w:val="004E5598"/>
    <w:rsid w:val="004E6889"/>
    <w:rsid w:val="004F07A6"/>
    <w:rsid w:val="004F0D79"/>
    <w:rsid w:val="004F794A"/>
    <w:rsid w:val="00500878"/>
    <w:rsid w:val="00500B86"/>
    <w:rsid w:val="0050361C"/>
    <w:rsid w:val="00503BF3"/>
    <w:rsid w:val="00505652"/>
    <w:rsid w:val="005075C4"/>
    <w:rsid w:val="00511F7D"/>
    <w:rsid w:val="00512B02"/>
    <w:rsid w:val="005170AE"/>
    <w:rsid w:val="00527BA2"/>
    <w:rsid w:val="00532D88"/>
    <w:rsid w:val="005357F7"/>
    <w:rsid w:val="00537740"/>
    <w:rsid w:val="00540095"/>
    <w:rsid w:val="00540224"/>
    <w:rsid w:val="00543C0C"/>
    <w:rsid w:val="00547C3A"/>
    <w:rsid w:val="00556134"/>
    <w:rsid w:val="005579F1"/>
    <w:rsid w:val="00571F62"/>
    <w:rsid w:val="005720C3"/>
    <w:rsid w:val="005750ED"/>
    <w:rsid w:val="00581260"/>
    <w:rsid w:val="00584533"/>
    <w:rsid w:val="00587398"/>
    <w:rsid w:val="00590514"/>
    <w:rsid w:val="005940AD"/>
    <w:rsid w:val="00595238"/>
    <w:rsid w:val="005A57AC"/>
    <w:rsid w:val="005A64EA"/>
    <w:rsid w:val="005A6DCE"/>
    <w:rsid w:val="005B0575"/>
    <w:rsid w:val="005B2D7A"/>
    <w:rsid w:val="005B34E1"/>
    <w:rsid w:val="005B77F2"/>
    <w:rsid w:val="005C0B6C"/>
    <w:rsid w:val="005C12AC"/>
    <w:rsid w:val="005C3763"/>
    <w:rsid w:val="005C4380"/>
    <w:rsid w:val="005C4C98"/>
    <w:rsid w:val="005C59B3"/>
    <w:rsid w:val="005C7CFF"/>
    <w:rsid w:val="005C7E83"/>
    <w:rsid w:val="005D5153"/>
    <w:rsid w:val="005D6AD3"/>
    <w:rsid w:val="005E01FC"/>
    <w:rsid w:val="005E35E4"/>
    <w:rsid w:val="005E48A7"/>
    <w:rsid w:val="005E764C"/>
    <w:rsid w:val="005F132D"/>
    <w:rsid w:val="005F58C8"/>
    <w:rsid w:val="00603252"/>
    <w:rsid w:val="00604830"/>
    <w:rsid w:val="0061020A"/>
    <w:rsid w:val="00612CFC"/>
    <w:rsid w:val="00613085"/>
    <w:rsid w:val="00617310"/>
    <w:rsid w:val="00617A24"/>
    <w:rsid w:val="0062283A"/>
    <w:rsid w:val="0062474C"/>
    <w:rsid w:val="00627426"/>
    <w:rsid w:val="0063256C"/>
    <w:rsid w:val="006414C7"/>
    <w:rsid w:val="0064266C"/>
    <w:rsid w:val="0064749A"/>
    <w:rsid w:val="00651A06"/>
    <w:rsid w:val="00653DD9"/>
    <w:rsid w:val="006546C6"/>
    <w:rsid w:val="00655A60"/>
    <w:rsid w:val="00657420"/>
    <w:rsid w:val="006624C0"/>
    <w:rsid w:val="00665547"/>
    <w:rsid w:val="0067555C"/>
    <w:rsid w:val="00676FF7"/>
    <w:rsid w:val="00680505"/>
    <w:rsid w:val="00682602"/>
    <w:rsid w:val="006856ED"/>
    <w:rsid w:val="006857A7"/>
    <w:rsid w:val="0068684E"/>
    <w:rsid w:val="006869A7"/>
    <w:rsid w:val="00691239"/>
    <w:rsid w:val="00696D50"/>
    <w:rsid w:val="006974CF"/>
    <w:rsid w:val="006978F8"/>
    <w:rsid w:val="006A440C"/>
    <w:rsid w:val="006A55AC"/>
    <w:rsid w:val="006A59A9"/>
    <w:rsid w:val="006B5ADA"/>
    <w:rsid w:val="006B5E36"/>
    <w:rsid w:val="006B6AC4"/>
    <w:rsid w:val="006C01AE"/>
    <w:rsid w:val="006C1586"/>
    <w:rsid w:val="006C5179"/>
    <w:rsid w:val="006C6836"/>
    <w:rsid w:val="006C707F"/>
    <w:rsid w:val="006D6069"/>
    <w:rsid w:val="006E3EC6"/>
    <w:rsid w:val="006E49CE"/>
    <w:rsid w:val="006E6076"/>
    <w:rsid w:val="006E6FFD"/>
    <w:rsid w:val="006F18C7"/>
    <w:rsid w:val="006F7B35"/>
    <w:rsid w:val="00701A2E"/>
    <w:rsid w:val="007022D8"/>
    <w:rsid w:val="00703F6F"/>
    <w:rsid w:val="00710823"/>
    <w:rsid w:val="00721245"/>
    <w:rsid w:val="007250E8"/>
    <w:rsid w:val="00725A72"/>
    <w:rsid w:val="00726029"/>
    <w:rsid w:val="00731514"/>
    <w:rsid w:val="007326C2"/>
    <w:rsid w:val="00732CBF"/>
    <w:rsid w:val="0073632D"/>
    <w:rsid w:val="00742A00"/>
    <w:rsid w:val="007435CF"/>
    <w:rsid w:val="00744FD1"/>
    <w:rsid w:val="00756B25"/>
    <w:rsid w:val="00756FCE"/>
    <w:rsid w:val="007626FF"/>
    <w:rsid w:val="00763025"/>
    <w:rsid w:val="00763F7E"/>
    <w:rsid w:val="00765898"/>
    <w:rsid w:val="00765CFB"/>
    <w:rsid w:val="00770C85"/>
    <w:rsid w:val="00774CFB"/>
    <w:rsid w:val="00775D98"/>
    <w:rsid w:val="007811B3"/>
    <w:rsid w:val="00783FE1"/>
    <w:rsid w:val="007851D6"/>
    <w:rsid w:val="007931AD"/>
    <w:rsid w:val="007A089C"/>
    <w:rsid w:val="007A11EE"/>
    <w:rsid w:val="007B0F2B"/>
    <w:rsid w:val="007B5427"/>
    <w:rsid w:val="007B6006"/>
    <w:rsid w:val="007C66BF"/>
    <w:rsid w:val="007C78E3"/>
    <w:rsid w:val="007D090B"/>
    <w:rsid w:val="007D26B2"/>
    <w:rsid w:val="007E18BA"/>
    <w:rsid w:val="007E677F"/>
    <w:rsid w:val="007F1761"/>
    <w:rsid w:val="007F4BF7"/>
    <w:rsid w:val="008018CE"/>
    <w:rsid w:val="008022AE"/>
    <w:rsid w:val="008115FD"/>
    <w:rsid w:val="00820A50"/>
    <w:rsid w:val="00822680"/>
    <w:rsid w:val="00827B06"/>
    <w:rsid w:val="008341B8"/>
    <w:rsid w:val="00834223"/>
    <w:rsid w:val="00834C90"/>
    <w:rsid w:val="00836705"/>
    <w:rsid w:val="008418EA"/>
    <w:rsid w:val="008448D1"/>
    <w:rsid w:val="0084780A"/>
    <w:rsid w:val="0085180B"/>
    <w:rsid w:val="00854398"/>
    <w:rsid w:val="008553C6"/>
    <w:rsid w:val="00855AB0"/>
    <w:rsid w:val="0086139D"/>
    <w:rsid w:val="00861A20"/>
    <w:rsid w:val="00862CA3"/>
    <w:rsid w:val="00866BC0"/>
    <w:rsid w:val="0086753F"/>
    <w:rsid w:val="008712E8"/>
    <w:rsid w:val="0087410B"/>
    <w:rsid w:val="00874AEC"/>
    <w:rsid w:val="0087576F"/>
    <w:rsid w:val="00881320"/>
    <w:rsid w:val="00881A44"/>
    <w:rsid w:val="00885F8B"/>
    <w:rsid w:val="008863E8"/>
    <w:rsid w:val="00893BA1"/>
    <w:rsid w:val="008946A8"/>
    <w:rsid w:val="00895609"/>
    <w:rsid w:val="00895802"/>
    <w:rsid w:val="00895A43"/>
    <w:rsid w:val="008A1600"/>
    <w:rsid w:val="008A32DE"/>
    <w:rsid w:val="008A765A"/>
    <w:rsid w:val="008B30F5"/>
    <w:rsid w:val="008B3262"/>
    <w:rsid w:val="008B3702"/>
    <w:rsid w:val="008B5544"/>
    <w:rsid w:val="008B64CF"/>
    <w:rsid w:val="008C5596"/>
    <w:rsid w:val="008C5FCF"/>
    <w:rsid w:val="008C64A4"/>
    <w:rsid w:val="008D1B19"/>
    <w:rsid w:val="008D2202"/>
    <w:rsid w:val="008D32F9"/>
    <w:rsid w:val="008D68D8"/>
    <w:rsid w:val="008D718C"/>
    <w:rsid w:val="008E69A0"/>
    <w:rsid w:val="008F3CBA"/>
    <w:rsid w:val="008F58E8"/>
    <w:rsid w:val="0090121A"/>
    <w:rsid w:val="00905890"/>
    <w:rsid w:val="00911948"/>
    <w:rsid w:val="0091516B"/>
    <w:rsid w:val="009154FA"/>
    <w:rsid w:val="0091795A"/>
    <w:rsid w:val="00917F65"/>
    <w:rsid w:val="0092252B"/>
    <w:rsid w:val="00924BE0"/>
    <w:rsid w:val="009251EA"/>
    <w:rsid w:val="00925C3D"/>
    <w:rsid w:val="00930C7C"/>
    <w:rsid w:val="00932397"/>
    <w:rsid w:val="00943144"/>
    <w:rsid w:val="00947E48"/>
    <w:rsid w:val="00950153"/>
    <w:rsid w:val="009501E5"/>
    <w:rsid w:val="0095091C"/>
    <w:rsid w:val="00950CFB"/>
    <w:rsid w:val="009533D2"/>
    <w:rsid w:val="009549A4"/>
    <w:rsid w:val="00955C78"/>
    <w:rsid w:val="00961411"/>
    <w:rsid w:val="00961963"/>
    <w:rsid w:val="00966657"/>
    <w:rsid w:val="00966E68"/>
    <w:rsid w:val="00973B38"/>
    <w:rsid w:val="00974596"/>
    <w:rsid w:val="0097607B"/>
    <w:rsid w:val="009767E8"/>
    <w:rsid w:val="009813AB"/>
    <w:rsid w:val="009950CD"/>
    <w:rsid w:val="0099543D"/>
    <w:rsid w:val="009A0014"/>
    <w:rsid w:val="009A00FF"/>
    <w:rsid w:val="009A12E0"/>
    <w:rsid w:val="009A1B4C"/>
    <w:rsid w:val="009A445C"/>
    <w:rsid w:val="009A459F"/>
    <w:rsid w:val="009C17A2"/>
    <w:rsid w:val="009C2D77"/>
    <w:rsid w:val="009D0917"/>
    <w:rsid w:val="009D1D1C"/>
    <w:rsid w:val="009D5CB1"/>
    <w:rsid w:val="009E0BE9"/>
    <w:rsid w:val="009E2CAB"/>
    <w:rsid w:val="009E6DD6"/>
    <w:rsid w:val="009F0B9F"/>
    <w:rsid w:val="009F0EFB"/>
    <w:rsid w:val="009F79A8"/>
    <w:rsid w:val="00A000A6"/>
    <w:rsid w:val="00A06725"/>
    <w:rsid w:val="00A1242E"/>
    <w:rsid w:val="00A12973"/>
    <w:rsid w:val="00A22C9A"/>
    <w:rsid w:val="00A22FFB"/>
    <w:rsid w:val="00A25DC3"/>
    <w:rsid w:val="00A30F5B"/>
    <w:rsid w:val="00A31B50"/>
    <w:rsid w:val="00A321CF"/>
    <w:rsid w:val="00A33728"/>
    <w:rsid w:val="00A33B09"/>
    <w:rsid w:val="00A34500"/>
    <w:rsid w:val="00A356EA"/>
    <w:rsid w:val="00A37A0A"/>
    <w:rsid w:val="00A37FF4"/>
    <w:rsid w:val="00A41CBE"/>
    <w:rsid w:val="00A423B8"/>
    <w:rsid w:val="00A42FC5"/>
    <w:rsid w:val="00A46BC3"/>
    <w:rsid w:val="00A539AA"/>
    <w:rsid w:val="00A54815"/>
    <w:rsid w:val="00A563EF"/>
    <w:rsid w:val="00A5727C"/>
    <w:rsid w:val="00A579B6"/>
    <w:rsid w:val="00A7307B"/>
    <w:rsid w:val="00A757C3"/>
    <w:rsid w:val="00A8209D"/>
    <w:rsid w:val="00A83676"/>
    <w:rsid w:val="00A86FDA"/>
    <w:rsid w:val="00A91CE2"/>
    <w:rsid w:val="00A921AA"/>
    <w:rsid w:val="00A95002"/>
    <w:rsid w:val="00A958B2"/>
    <w:rsid w:val="00AA0E5A"/>
    <w:rsid w:val="00AA55DF"/>
    <w:rsid w:val="00AB13C5"/>
    <w:rsid w:val="00AB79C8"/>
    <w:rsid w:val="00AB7D1C"/>
    <w:rsid w:val="00AC0053"/>
    <w:rsid w:val="00AC00F1"/>
    <w:rsid w:val="00AC2B9C"/>
    <w:rsid w:val="00AC7307"/>
    <w:rsid w:val="00AD20FF"/>
    <w:rsid w:val="00AD2ECA"/>
    <w:rsid w:val="00AE2B83"/>
    <w:rsid w:val="00AE488C"/>
    <w:rsid w:val="00AF0A48"/>
    <w:rsid w:val="00AF143A"/>
    <w:rsid w:val="00AF76C3"/>
    <w:rsid w:val="00B00C9B"/>
    <w:rsid w:val="00B035E4"/>
    <w:rsid w:val="00B03DC3"/>
    <w:rsid w:val="00B06807"/>
    <w:rsid w:val="00B06D7C"/>
    <w:rsid w:val="00B11BF3"/>
    <w:rsid w:val="00B20086"/>
    <w:rsid w:val="00B20A03"/>
    <w:rsid w:val="00B211DF"/>
    <w:rsid w:val="00B22557"/>
    <w:rsid w:val="00B253F5"/>
    <w:rsid w:val="00B303C3"/>
    <w:rsid w:val="00B355A6"/>
    <w:rsid w:val="00B368C6"/>
    <w:rsid w:val="00B40700"/>
    <w:rsid w:val="00B46B49"/>
    <w:rsid w:val="00B5181B"/>
    <w:rsid w:val="00B5774E"/>
    <w:rsid w:val="00B619D0"/>
    <w:rsid w:val="00B64193"/>
    <w:rsid w:val="00B64569"/>
    <w:rsid w:val="00B779AE"/>
    <w:rsid w:val="00B77A53"/>
    <w:rsid w:val="00B77D70"/>
    <w:rsid w:val="00B80737"/>
    <w:rsid w:val="00B86523"/>
    <w:rsid w:val="00B86B46"/>
    <w:rsid w:val="00B96810"/>
    <w:rsid w:val="00B96D67"/>
    <w:rsid w:val="00BA30C0"/>
    <w:rsid w:val="00BA4F1D"/>
    <w:rsid w:val="00BA5256"/>
    <w:rsid w:val="00BA6663"/>
    <w:rsid w:val="00BB698D"/>
    <w:rsid w:val="00BB7EAF"/>
    <w:rsid w:val="00BC1013"/>
    <w:rsid w:val="00BC1838"/>
    <w:rsid w:val="00BC58DF"/>
    <w:rsid w:val="00BC7499"/>
    <w:rsid w:val="00BC7F42"/>
    <w:rsid w:val="00BD0A49"/>
    <w:rsid w:val="00BE3E72"/>
    <w:rsid w:val="00BE518F"/>
    <w:rsid w:val="00BE5B4D"/>
    <w:rsid w:val="00BE5CC9"/>
    <w:rsid w:val="00BE6187"/>
    <w:rsid w:val="00BE75BE"/>
    <w:rsid w:val="00BF1B0C"/>
    <w:rsid w:val="00BF3DB6"/>
    <w:rsid w:val="00BF3E39"/>
    <w:rsid w:val="00BF4C70"/>
    <w:rsid w:val="00BF56BC"/>
    <w:rsid w:val="00C00301"/>
    <w:rsid w:val="00C0201B"/>
    <w:rsid w:val="00C037A1"/>
    <w:rsid w:val="00C04AE2"/>
    <w:rsid w:val="00C06BAB"/>
    <w:rsid w:val="00C07706"/>
    <w:rsid w:val="00C10228"/>
    <w:rsid w:val="00C1701C"/>
    <w:rsid w:val="00C21CE4"/>
    <w:rsid w:val="00C21EBF"/>
    <w:rsid w:val="00C23AB4"/>
    <w:rsid w:val="00C25095"/>
    <w:rsid w:val="00C27213"/>
    <w:rsid w:val="00C30ED7"/>
    <w:rsid w:val="00C33453"/>
    <w:rsid w:val="00C334E8"/>
    <w:rsid w:val="00C3520F"/>
    <w:rsid w:val="00C3799B"/>
    <w:rsid w:val="00C409C1"/>
    <w:rsid w:val="00C42505"/>
    <w:rsid w:val="00C441D5"/>
    <w:rsid w:val="00C50A61"/>
    <w:rsid w:val="00C50F06"/>
    <w:rsid w:val="00C550F2"/>
    <w:rsid w:val="00C571B0"/>
    <w:rsid w:val="00C57255"/>
    <w:rsid w:val="00C618A0"/>
    <w:rsid w:val="00C62911"/>
    <w:rsid w:val="00C63141"/>
    <w:rsid w:val="00C673A2"/>
    <w:rsid w:val="00C76084"/>
    <w:rsid w:val="00C76C29"/>
    <w:rsid w:val="00C76D1E"/>
    <w:rsid w:val="00C778AA"/>
    <w:rsid w:val="00C77D5F"/>
    <w:rsid w:val="00C878B4"/>
    <w:rsid w:val="00C91350"/>
    <w:rsid w:val="00C91DD9"/>
    <w:rsid w:val="00C93C89"/>
    <w:rsid w:val="00CA19D3"/>
    <w:rsid w:val="00CA3148"/>
    <w:rsid w:val="00CA590D"/>
    <w:rsid w:val="00CA76AC"/>
    <w:rsid w:val="00CB492D"/>
    <w:rsid w:val="00CD7370"/>
    <w:rsid w:val="00CE18A1"/>
    <w:rsid w:val="00CE26C9"/>
    <w:rsid w:val="00CF2C6E"/>
    <w:rsid w:val="00CF38E7"/>
    <w:rsid w:val="00CF6304"/>
    <w:rsid w:val="00D0063C"/>
    <w:rsid w:val="00D1082D"/>
    <w:rsid w:val="00D13158"/>
    <w:rsid w:val="00D15A36"/>
    <w:rsid w:val="00D1675C"/>
    <w:rsid w:val="00D173C7"/>
    <w:rsid w:val="00D20113"/>
    <w:rsid w:val="00D22026"/>
    <w:rsid w:val="00D22084"/>
    <w:rsid w:val="00D2242B"/>
    <w:rsid w:val="00D23DD4"/>
    <w:rsid w:val="00D264A0"/>
    <w:rsid w:val="00D353E0"/>
    <w:rsid w:val="00D35B0E"/>
    <w:rsid w:val="00D47F1F"/>
    <w:rsid w:val="00D5349E"/>
    <w:rsid w:val="00D53C1A"/>
    <w:rsid w:val="00D55CAA"/>
    <w:rsid w:val="00D62146"/>
    <w:rsid w:val="00D644AD"/>
    <w:rsid w:val="00D6772F"/>
    <w:rsid w:val="00D70611"/>
    <w:rsid w:val="00D71B14"/>
    <w:rsid w:val="00D72E55"/>
    <w:rsid w:val="00D74E44"/>
    <w:rsid w:val="00D76753"/>
    <w:rsid w:val="00D81E17"/>
    <w:rsid w:val="00D83D14"/>
    <w:rsid w:val="00D84749"/>
    <w:rsid w:val="00D9214B"/>
    <w:rsid w:val="00D924DC"/>
    <w:rsid w:val="00D92F9B"/>
    <w:rsid w:val="00DA63B6"/>
    <w:rsid w:val="00DB011E"/>
    <w:rsid w:val="00DB0215"/>
    <w:rsid w:val="00DB40CE"/>
    <w:rsid w:val="00DB5FFF"/>
    <w:rsid w:val="00DC17B8"/>
    <w:rsid w:val="00DC56A7"/>
    <w:rsid w:val="00DD53DE"/>
    <w:rsid w:val="00DD6A22"/>
    <w:rsid w:val="00DE1132"/>
    <w:rsid w:val="00DE4C9A"/>
    <w:rsid w:val="00DE5A43"/>
    <w:rsid w:val="00DE61DC"/>
    <w:rsid w:val="00DF55CE"/>
    <w:rsid w:val="00E04D5F"/>
    <w:rsid w:val="00E04F60"/>
    <w:rsid w:val="00E0675F"/>
    <w:rsid w:val="00E1286B"/>
    <w:rsid w:val="00E20AD9"/>
    <w:rsid w:val="00E264B4"/>
    <w:rsid w:val="00E270DE"/>
    <w:rsid w:val="00E275B0"/>
    <w:rsid w:val="00E35F0F"/>
    <w:rsid w:val="00E37770"/>
    <w:rsid w:val="00E44B9E"/>
    <w:rsid w:val="00E45A32"/>
    <w:rsid w:val="00E45EB0"/>
    <w:rsid w:val="00E56EE9"/>
    <w:rsid w:val="00E5740A"/>
    <w:rsid w:val="00E57C31"/>
    <w:rsid w:val="00E65658"/>
    <w:rsid w:val="00E659BE"/>
    <w:rsid w:val="00E6753C"/>
    <w:rsid w:val="00E70D18"/>
    <w:rsid w:val="00E7109D"/>
    <w:rsid w:val="00E74C50"/>
    <w:rsid w:val="00E74F8C"/>
    <w:rsid w:val="00E77264"/>
    <w:rsid w:val="00E8456C"/>
    <w:rsid w:val="00E84C37"/>
    <w:rsid w:val="00E873DC"/>
    <w:rsid w:val="00E90B90"/>
    <w:rsid w:val="00E92202"/>
    <w:rsid w:val="00E95756"/>
    <w:rsid w:val="00E974E2"/>
    <w:rsid w:val="00EA1448"/>
    <w:rsid w:val="00EA1703"/>
    <w:rsid w:val="00EA4B4C"/>
    <w:rsid w:val="00EA4CE2"/>
    <w:rsid w:val="00EB0EDA"/>
    <w:rsid w:val="00EB3D8E"/>
    <w:rsid w:val="00EB6FF0"/>
    <w:rsid w:val="00EB7D23"/>
    <w:rsid w:val="00EC02A7"/>
    <w:rsid w:val="00EC05A0"/>
    <w:rsid w:val="00EC23C9"/>
    <w:rsid w:val="00EC40B2"/>
    <w:rsid w:val="00ED0AE6"/>
    <w:rsid w:val="00EE08CB"/>
    <w:rsid w:val="00EE128C"/>
    <w:rsid w:val="00EE32EA"/>
    <w:rsid w:val="00EE6210"/>
    <w:rsid w:val="00EF4D2F"/>
    <w:rsid w:val="00F05747"/>
    <w:rsid w:val="00F05F97"/>
    <w:rsid w:val="00F131B5"/>
    <w:rsid w:val="00F15894"/>
    <w:rsid w:val="00F200EB"/>
    <w:rsid w:val="00F22B55"/>
    <w:rsid w:val="00F22B61"/>
    <w:rsid w:val="00F23F58"/>
    <w:rsid w:val="00F24613"/>
    <w:rsid w:val="00F33E1C"/>
    <w:rsid w:val="00F34875"/>
    <w:rsid w:val="00F37DF0"/>
    <w:rsid w:val="00F41DF2"/>
    <w:rsid w:val="00F43F6C"/>
    <w:rsid w:val="00F45001"/>
    <w:rsid w:val="00F462DB"/>
    <w:rsid w:val="00F50E18"/>
    <w:rsid w:val="00F54C7A"/>
    <w:rsid w:val="00F56EFE"/>
    <w:rsid w:val="00F5700A"/>
    <w:rsid w:val="00F57289"/>
    <w:rsid w:val="00F62941"/>
    <w:rsid w:val="00F65153"/>
    <w:rsid w:val="00F658E7"/>
    <w:rsid w:val="00F70306"/>
    <w:rsid w:val="00F718C3"/>
    <w:rsid w:val="00F7300B"/>
    <w:rsid w:val="00F829D7"/>
    <w:rsid w:val="00F857F8"/>
    <w:rsid w:val="00F8781D"/>
    <w:rsid w:val="00F90641"/>
    <w:rsid w:val="00F9542D"/>
    <w:rsid w:val="00F9629A"/>
    <w:rsid w:val="00FA1C8D"/>
    <w:rsid w:val="00FA1C8E"/>
    <w:rsid w:val="00FA2DF9"/>
    <w:rsid w:val="00FA4962"/>
    <w:rsid w:val="00FA5EB4"/>
    <w:rsid w:val="00FA76F2"/>
    <w:rsid w:val="00FA7B25"/>
    <w:rsid w:val="00FB2CB0"/>
    <w:rsid w:val="00FB53F9"/>
    <w:rsid w:val="00FC15CB"/>
    <w:rsid w:val="00FC3166"/>
    <w:rsid w:val="00FC5BC5"/>
    <w:rsid w:val="00FD2204"/>
    <w:rsid w:val="00FD5E10"/>
    <w:rsid w:val="00FE091C"/>
    <w:rsid w:val="00FE0B7F"/>
    <w:rsid w:val="00FE61D0"/>
    <w:rsid w:val="00FE72D8"/>
    <w:rsid w:val="00FF4D75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6551"/>
  <w15:docId w15:val="{1F157E5A-40BF-438F-9D31-09A62BE5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9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3992"/>
    <w:pPr>
      <w:keepNext/>
      <w:ind w:left="4320" w:firstLine="72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323992"/>
    <w:pPr>
      <w:keepNext/>
      <w:widowControl w:val="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83422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323992"/>
    <w:pPr>
      <w:keepNext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39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link w:val="Heading2"/>
    <w:rsid w:val="003239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9Char">
    <w:name w:val="Heading 9 Char"/>
    <w:link w:val="Heading9"/>
    <w:rsid w:val="00323992"/>
    <w:rPr>
      <w:rFonts w:ascii="Arial" w:eastAsia="Times New Roman" w:hAnsi="Arial" w:cs="Times New Roman"/>
      <w:b/>
      <w:szCs w:val="20"/>
    </w:rPr>
  </w:style>
  <w:style w:type="paragraph" w:styleId="BodyText3">
    <w:name w:val="Body Text 3"/>
    <w:basedOn w:val="Normal"/>
    <w:link w:val="BodyText3Char"/>
    <w:semiHidden/>
    <w:rsid w:val="00323992"/>
    <w:pPr>
      <w:spacing w:line="360" w:lineRule="auto"/>
      <w:jc w:val="both"/>
    </w:pPr>
    <w:rPr>
      <w:rFonts w:ascii="Arial" w:hAnsi="Arial"/>
      <w:sz w:val="20"/>
      <w:szCs w:val="20"/>
    </w:rPr>
  </w:style>
  <w:style w:type="character" w:customStyle="1" w:styleId="BodyText3Char">
    <w:name w:val="Body Text 3 Char"/>
    <w:link w:val="BodyText3"/>
    <w:semiHidden/>
    <w:rsid w:val="00323992"/>
    <w:rPr>
      <w:rFonts w:ascii="Arial" w:eastAsia="Times New Roman" w:hAnsi="Arial" w:cs="Times New Roman"/>
      <w:szCs w:val="20"/>
    </w:rPr>
  </w:style>
  <w:style w:type="paragraph" w:styleId="Title">
    <w:name w:val="Title"/>
    <w:basedOn w:val="Normal"/>
    <w:link w:val="TitleChar"/>
    <w:qFormat/>
    <w:rsid w:val="00323992"/>
    <w:pPr>
      <w:widowControl w:val="0"/>
      <w:autoSpaceDE w:val="0"/>
      <w:autoSpaceDN w:val="0"/>
      <w:adjustRightInd w:val="0"/>
      <w:ind w:left="-540"/>
      <w:jc w:val="center"/>
    </w:pPr>
    <w:rPr>
      <w:rFonts w:ascii="Arial" w:hAnsi="Arial"/>
      <w:b/>
      <w:bCs/>
      <w:sz w:val="36"/>
      <w:szCs w:val="32"/>
    </w:rPr>
  </w:style>
  <w:style w:type="character" w:customStyle="1" w:styleId="TitleChar">
    <w:name w:val="Title Char"/>
    <w:link w:val="Title"/>
    <w:rsid w:val="00323992"/>
    <w:rPr>
      <w:rFonts w:ascii="Arial" w:eastAsia="Times New Roman" w:hAnsi="Arial" w:cs="Times New Roman"/>
      <w:b/>
      <w:bCs/>
      <w:sz w:val="36"/>
      <w:szCs w:val="32"/>
    </w:rPr>
  </w:style>
  <w:style w:type="table" w:styleId="TableGrid">
    <w:name w:val="Table Grid"/>
    <w:basedOn w:val="TableNormal"/>
    <w:uiPriority w:val="59"/>
    <w:rsid w:val="0032399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040516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834223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703F6F"/>
    <w:pPr>
      <w:spacing w:after="120"/>
    </w:pPr>
  </w:style>
  <w:style w:type="character" w:customStyle="1" w:styleId="BodyTextChar">
    <w:name w:val="Body Text Char"/>
    <w:link w:val="BodyText"/>
    <w:uiPriority w:val="99"/>
    <w:rsid w:val="00703F6F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03F6F"/>
    <w:pPr>
      <w:jc w:val="right"/>
    </w:pPr>
    <w:rPr>
      <w:rFonts w:ascii="Arial" w:hAnsi="Arial"/>
      <w:b/>
      <w:sz w:val="28"/>
      <w:szCs w:val="20"/>
    </w:rPr>
  </w:style>
  <w:style w:type="character" w:customStyle="1" w:styleId="SubtitleChar">
    <w:name w:val="Subtitle Char"/>
    <w:link w:val="Subtitle"/>
    <w:rsid w:val="00703F6F"/>
    <w:rPr>
      <w:rFonts w:ascii="Arial" w:eastAsia="Times New Roman" w:hAnsi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7022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22D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2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22D8"/>
    <w:rPr>
      <w:rFonts w:ascii="Times New Roman" w:eastAsia="Times New Roman" w:hAnsi="Times New Roman"/>
      <w:sz w:val="24"/>
      <w:szCs w:val="24"/>
    </w:rPr>
  </w:style>
  <w:style w:type="character" w:customStyle="1" w:styleId="unnamed11">
    <w:name w:val="unnamed11"/>
    <w:rsid w:val="00EB0EDA"/>
    <w:rPr>
      <w:rFonts w:ascii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rsid w:val="006B5ADA"/>
    <w:pPr>
      <w:spacing w:before="100" w:after="100"/>
    </w:pPr>
    <w:rPr>
      <w:lang w:eastAsia="ar-SA"/>
    </w:rPr>
  </w:style>
  <w:style w:type="paragraph" w:styleId="PlainText">
    <w:name w:val="Plain Text"/>
    <w:basedOn w:val="Normal"/>
    <w:link w:val="PlainTextChar"/>
    <w:rsid w:val="005720C3"/>
    <w:pPr>
      <w:spacing w:before="100" w:beforeAutospacing="1" w:after="100" w:afterAutospacing="1"/>
    </w:pPr>
    <w:rPr>
      <w:color w:val="000000"/>
    </w:rPr>
  </w:style>
  <w:style w:type="character" w:customStyle="1" w:styleId="PlainTextChar">
    <w:name w:val="Plain Text Char"/>
    <w:link w:val="PlainText"/>
    <w:rsid w:val="005720C3"/>
    <w:rPr>
      <w:rFonts w:ascii="Times New Roman" w:eastAsia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F3E3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9A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79AE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A1B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rsid w:val="00F857F8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DragonBallz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VISHWAS</dc:creator>
  <cp:lastModifiedBy>dell .</cp:lastModifiedBy>
  <cp:revision>49</cp:revision>
  <cp:lastPrinted>2021-11-23T14:40:00Z</cp:lastPrinted>
  <dcterms:created xsi:type="dcterms:W3CDTF">2019-02-13T15:00:00Z</dcterms:created>
  <dcterms:modified xsi:type="dcterms:W3CDTF">2022-12-13T12:16:00Z</dcterms:modified>
</cp:coreProperties>
</file>